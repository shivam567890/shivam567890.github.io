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53348" w14:textId="77777777" w:rsidR="0019764D" w:rsidRDefault="0019764D" w:rsidP="0019764D">
      <w:pPr>
        <w:spacing w:line="420" w:lineRule="exact"/>
        <w:ind w:right="466"/>
        <w:rPr>
          <w:rFonts w:eastAsia="Calibri"/>
          <w:b/>
          <w:spacing w:val="1"/>
          <w:position w:val="1"/>
          <w:sz w:val="40"/>
          <w:szCs w:val="40"/>
        </w:rPr>
      </w:pPr>
    </w:p>
    <w:p w14:paraId="45BD2D51" w14:textId="77777777" w:rsidR="008C4CA8" w:rsidRPr="00C373EE" w:rsidRDefault="00B92FCB" w:rsidP="00B92FCB">
      <w:pPr>
        <w:spacing w:line="420" w:lineRule="exact"/>
        <w:ind w:right="466"/>
        <w:jc w:val="center"/>
        <w:rPr>
          <w:rFonts w:eastAsia="Calibri"/>
          <w:sz w:val="40"/>
          <w:szCs w:val="40"/>
        </w:rPr>
      </w:pPr>
      <w:r>
        <w:rPr>
          <w:rFonts w:eastAsia="Calibri"/>
          <w:b/>
          <w:spacing w:val="1"/>
          <w:position w:val="1"/>
          <w:sz w:val="40"/>
          <w:szCs w:val="40"/>
        </w:rPr>
        <w:t>D</w:t>
      </w:r>
      <w:r w:rsidR="008C4CA8" w:rsidRPr="00C373EE">
        <w:rPr>
          <w:rFonts w:eastAsia="Calibri"/>
          <w:b/>
          <w:spacing w:val="1"/>
          <w:position w:val="1"/>
          <w:sz w:val="40"/>
          <w:szCs w:val="40"/>
        </w:rPr>
        <w:t>ep</w:t>
      </w:r>
      <w:r w:rsidR="008C4CA8" w:rsidRPr="00C373EE">
        <w:rPr>
          <w:rFonts w:eastAsia="Calibri"/>
          <w:b/>
          <w:position w:val="1"/>
          <w:sz w:val="40"/>
          <w:szCs w:val="40"/>
        </w:rPr>
        <w:t>artm</w:t>
      </w:r>
      <w:r w:rsidR="008C4CA8" w:rsidRPr="00C373EE">
        <w:rPr>
          <w:rFonts w:eastAsia="Calibri"/>
          <w:b/>
          <w:spacing w:val="-2"/>
          <w:position w:val="1"/>
          <w:sz w:val="40"/>
          <w:szCs w:val="40"/>
        </w:rPr>
        <w:t>e</w:t>
      </w:r>
      <w:r w:rsidR="008C4CA8" w:rsidRPr="00C373EE">
        <w:rPr>
          <w:rFonts w:eastAsia="Calibri"/>
          <w:b/>
          <w:spacing w:val="1"/>
          <w:position w:val="1"/>
          <w:sz w:val="40"/>
          <w:szCs w:val="40"/>
        </w:rPr>
        <w:t>n</w:t>
      </w:r>
      <w:r w:rsidR="008C4CA8" w:rsidRPr="00C373EE">
        <w:rPr>
          <w:rFonts w:eastAsia="Calibri"/>
          <w:b/>
          <w:position w:val="1"/>
          <w:sz w:val="40"/>
          <w:szCs w:val="40"/>
        </w:rPr>
        <w:t>t of Information Technology</w:t>
      </w:r>
    </w:p>
    <w:p w14:paraId="0580664E" w14:textId="77777777" w:rsidR="008C4CA8" w:rsidRPr="00C373EE" w:rsidRDefault="008C4CA8" w:rsidP="008C4CA8">
      <w:pPr>
        <w:spacing w:before="2" w:line="260" w:lineRule="exact"/>
        <w:rPr>
          <w:sz w:val="40"/>
          <w:szCs w:val="40"/>
        </w:rPr>
      </w:pPr>
    </w:p>
    <w:p w14:paraId="29E164B3" w14:textId="77777777" w:rsidR="008C4CA8" w:rsidRDefault="008C4CA8" w:rsidP="008C4CA8">
      <w:pPr>
        <w:spacing w:line="338" w:lineRule="auto"/>
        <w:ind w:left="4291" w:right="405" w:hanging="3301"/>
        <w:rPr>
          <w:rFonts w:eastAsia="Verdana"/>
          <w:b/>
          <w:sz w:val="24"/>
          <w:szCs w:val="24"/>
        </w:rPr>
      </w:pPr>
    </w:p>
    <w:p w14:paraId="46E100DE" w14:textId="77777777" w:rsidR="008C4CA8" w:rsidRDefault="008C4CA8" w:rsidP="008C4CA8">
      <w:pPr>
        <w:spacing w:line="338" w:lineRule="auto"/>
        <w:jc w:val="center"/>
        <w:rPr>
          <w:rFonts w:eastAsia="Verdana"/>
          <w:b/>
          <w:sz w:val="28"/>
          <w:szCs w:val="28"/>
        </w:rPr>
      </w:pPr>
      <w:r>
        <w:rPr>
          <w:rFonts w:eastAsia="Verdana"/>
          <w:b/>
          <w:sz w:val="28"/>
          <w:szCs w:val="28"/>
        </w:rPr>
        <w:t>MINI PROJECT</w:t>
      </w:r>
      <w:r w:rsidR="00A919AD">
        <w:rPr>
          <w:rFonts w:eastAsia="Verdana"/>
          <w:b/>
          <w:spacing w:val="136"/>
          <w:sz w:val="28"/>
          <w:szCs w:val="28"/>
        </w:rPr>
        <w:t xml:space="preserve"> </w:t>
      </w:r>
      <w:r w:rsidRPr="00C373EE">
        <w:rPr>
          <w:rFonts w:eastAsia="Verdana"/>
          <w:b/>
          <w:sz w:val="28"/>
          <w:szCs w:val="28"/>
        </w:rPr>
        <w:t>REP</w:t>
      </w:r>
      <w:r w:rsidRPr="00C373EE">
        <w:rPr>
          <w:rFonts w:eastAsia="Verdana"/>
          <w:b/>
          <w:spacing w:val="-3"/>
          <w:sz w:val="28"/>
          <w:szCs w:val="28"/>
        </w:rPr>
        <w:t>O</w:t>
      </w:r>
      <w:r w:rsidRPr="00C373EE">
        <w:rPr>
          <w:rFonts w:eastAsia="Verdana"/>
          <w:b/>
          <w:sz w:val="28"/>
          <w:szCs w:val="28"/>
        </w:rPr>
        <w:t>RT</w:t>
      </w:r>
    </w:p>
    <w:p w14:paraId="40EB1652" w14:textId="77777777" w:rsidR="008C4CA8" w:rsidRDefault="008C4CA8" w:rsidP="008C4CA8">
      <w:pPr>
        <w:spacing w:line="338" w:lineRule="auto"/>
        <w:ind w:hanging="3301"/>
        <w:jc w:val="center"/>
        <w:rPr>
          <w:rFonts w:eastAsia="Verdana"/>
          <w:b/>
          <w:sz w:val="28"/>
          <w:szCs w:val="28"/>
        </w:rPr>
      </w:pPr>
    </w:p>
    <w:p w14:paraId="15C4212E" w14:textId="77777777" w:rsidR="008C4CA8" w:rsidRPr="00C373EE" w:rsidRDefault="008C4CA8" w:rsidP="008C4CA8">
      <w:pPr>
        <w:spacing w:line="338" w:lineRule="auto"/>
        <w:jc w:val="center"/>
        <w:rPr>
          <w:rFonts w:eastAsia="Verdana"/>
          <w:sz w:val="28"/>
          <w:szCs w:val="28"/>
        </w:rPr>
      </w:pPr>
      <w:r w:rsidRPr="00C373EE">
        <w:rPr>
          <w:rFonts w:eastAsia="Verdana"/>
          <w:b/>
          <w:sz w:val="28"/>
          <w:szCs w:val="28"/>
        </w:rPr>
        <w:t>ON</w:t>
      </w:r>
    </w:p>
    <w:p w14:paraId="2039AFF0" w14:textId="77777777" w:rsidR="008C4CA8" w:rsidRPr="00C373EE" w:rsidRDefault="008C4CA8" w:rsidP="008C4CA8">
      <w:pPr>
        <w:jc w:val="center"/>
        <w:rPr>
          <w:rFonts w:eastAsia="Verdana"/>
          <w:b/>
          <w:sz w:val="28"/>
          <w:szCs w:val="28"/>
        </w:rPr>
      </w:pPr>
    </w:p>
    <w:p w14:paraId="601F55F0" w14:textId="77777777" w:rsidR="00995957" w:rsidRDefault="0019236B" w:rsidP="008C4CA8">
      <w:pPr>
        <w:jc w:val="center"/>
        <w:rPr>
          <w:rFonts w:eastAsia="Verdana"/>
          <w:b/>
          <w:sz w:val="28"/>
          <w:szCs w:val="28"/>
        </w:rPr>
      </w:pPr>
      <w:r>
        <w:rPr>
          <w:rFonts w:eastAsia="Verdana"/>
          <w:b/>
          <w:sz w:val="28"/>
          <w:szCs w:val="28"/>
        </w:rPr>
        <w:t xml:space="preserve">The </w:t>
      </w:r>
      <w:r w:rsidR="00C11644">
        <w:rPr>
          <w:rFonts w:eastAsia="Verdana"/>
          <w:b/>
          <w:sz w:val="28"/>
          <w:szCs w:val="28"/>
        </w:rPr>
        <w:t>Web Developer</w:t>
      </w:r>
      <w:r>
        <w:rPr>
          <w:rFonts w:eastAsia="Verdana"/>
          <w:b/>
          <w:sz w:val="28"/>
          <w:szCs w:val="28"/>
        </w:rPr>
        <w:t xml:space="preserve"> </w:t>
      </w:r>
      <w:r w:rsidR="00C11644">
        <w:rPr>
          <w:rFonts w:eastAsia="Verdana"/>
          <w:b/>
          <w:sz w:val="28"/>
          <w:szCs w:val="28"/>
        </w:rPr>
        <w:t>Bootcamp</w:t>
      </w:r>
      <w:r>
        <w:rPr>
          <w:rFonts w:eastAsia="Verdana"/>
          <w:b/>
          <w:sz w:val="28"/>
          <w:szCs w:val="28"/>
        </w:rPr>
        <w:t xml:space="preserve"> </w:t>
      </w:r>
    </w:p>
    <w:p w14:paraId="2D30CA88" w14:textId="35594E39" w:rsidR="008C4CA8" w:rsidRPr="0019236B" w:rsidRDefault="00C11644" w:rsidP="0019236B">
      <w:pPr>
        <w:jc w:val="center"/>
        <w:rPr>
          <w:rFonts w:eastAsia="Verdana"/>
          <w:sz w:val="28"/>
          <w:szCs w:val="28"/>
        </w:rPr>
      </w:pPr>
      <w:r>
        <w:rPr>
          <w:rFonts w:eastAsia="Verdana"/>
          <w:b/>
          <w:sz w:val="28"/>
          <w:szCs w:val="28"/>
        </w:rPr>
        <w:t>2022</w:t>
      </w:r>
      <w:r w:rsidR="0075471A">
        <w:rPr>
          <w:rFonts w:eastAsia="Verdana"/>
          <w:b/>
          <w:sz w:val="28"/>
          <w:szCs w:val="28"/>
        </w:rPr>
        <w:t>-2023</w:t>
      </w:r>
    </w:p>
    <w:p w14:paraId="43D67DED" w14:textId="77777777" w:rsidR="008C4CA8" w:rsidRPr="0065739D" w:rsidRDefault="008C4CA8" w:rsidP="008C4CA8">
      <w:pPr>
        <w:spacing w:line="200" w:lineRule="exact"/>
        <w:rPr>
          <w:sz w:val="24"/>
          <w:szCs w:val="24"/>
        </w:rPr>
      </w:pPr>
    </w:p>
    <w:p w14:paraId="16A9C19F" w14:textId="77777777" w:rsidR="008C4CA8" w:rsidRDefault="008C4CA8" w:rsidP="008C4CA8">
      <w:pPr>
        <w:spacing w:line="200" w:lineRule="exact"/>
        <w:rPr>
          <w:sz w:val="24"/>
          <w:szCs w:val="24"/>
        </w:rPr>
      </w:pPr>
    </w:p>
    <w:p w14:paraId="0975A00C" w14:textId="77777777" w:rsidR="008C4CA8" w:rsidRDefault="008C4CA8" w:rsidP="008C4CA8">
      <w:pPr>
        <w:spacing w:line="200" w:lineRule="exact"/>
        <w:rPr>
          <w:sz w:val="24"/>
          <w:szCs w:val="24"/>
        </w:rPr>
      </w:pPr>
    </w:p>
    <w:p w14:paraId="00899114" w14:textId="77777777" w:rsidR="008C4CA8" w:rsidRDefault="008C4CA8" w:rsidP="008C4CA8">
      <w:pPr>
        <w:spacing w:line="200" w:lineRule="exact"/>
        <w:jc w:val="center"/>
        <w:rPr>
          <w:sz w:val="24"/>
          <w:szCs w:val="24"/>
        </w:rPr>
      </w:pPr>
    </w:p>
    <w:p w14:paraId="388F5FE4" w14:textId="77777777" w:rsidR="004A0D74" w:rsidRDefault="004A0D74" w:rsidP="008C4CA8">
      <w:pPr>
        <w:jc w:val="center"/>
        <w:rPr>
          <w:b/>
          <w:bCs/>
          <w:sz w:val="24"/>
          <w:szCs w:val="24"/>
        </w:rPr>
      </w:pPr>
    </w:p>
    <w:p w14:paraId="6F5E8D6F" w14:textId="77777777" w:rsidR="004A0D74" w:rsidRDefault="004A0D74" w:rsidP="00537143">
      <w:pPr>
        <w:jc w:val="right"/>
        <w:rPr>
          <w:b/>
          <w:bCs/>
          <w:sz w:val="24"/>
          <w:szCs w:val="24"/>
        </w:rPr>
      </w:pPr>
    </w:p>
    <w:p w14:paraId="1964DE4D" w14:textId="77777777" w:rsidR="004A0D74" w:rsidRDefault="004A0D74" w:rsidP="008C4CA8">
      <w:pPr>
        <w:jc w:val="center"/>
        <w:rPr>
          <w:b/>
          <w:bCs/>
          <w:sz w:val="24"/>
          <w:szCs w:val="24"/>
        </w:rPr>
      </w:pPr>
    </w:p>
    <w:p w14:paraId="4DB0F6EE" w14:textId="77777777" w:rsidR="004A0D74" w:rsidRDefault="004A0D74" w:rsidP="008C4CA8">
      <w:pPr>
        <w:jc w:val="center"/>
        <w:rPr>
          <w:b/>
          <w:bCs/>
          <w:sz w:val="24"/>
          <w:szCs w:val="24"/>
        </w:rPr>
      </w:pPr>
    </w:p>
    <w:p w14:paraId="18FDE2D4" w14:textId="77777777" w:rsidR="004A0D74" w:rsidRDefault="004A0D74" w:rsidP="008C4CA8">
      <w:pPr>
        <w:jc w:val="center"/>
        <w:rPr>
          <w:b/>
          <w:bCs/>
          <w:sz w:val="24"/>
          <w:szCs w:val="24"/>
        </w:rPr>
      </w:pPr>
    </w:p>
    <w:p w14:paraId="5EF394BD" w14:textId="77777777" w:rsidR="008C4CA8" w:rsidRPr="007D2C26" w:rsidRDefault="008C4CA8" w:rsidP="008C4CA8">
      <w:pPr>
        <w:jc w:val="center"/>
        <w:rPr>
          <w:b/>
          <w:bCs/>
          <w:sz w:val="24"/>
          <w:szCs w:val="24"/>
        </w:rPr>
      </w:pPr>
      <w:r w:rsidRPr="007D2C26">
        <w:rPr>
          <w:b/>
          <w:bCs/>
          <w:sz w:val="24"/>
          <w:szCs w:val="24"/>
        </w:rPr>
        <w:t>Submitted By:</w:t>
      </w:r>
    </w:p>
    <w:p w14:paraId="419DF991" w14:textId="77777777" w:rsidR="008C4CA8" w:rsidRDefault="008C4CA8" w:rsidP="008C4CA8">
      <w:pPr>
        <w:jc w:val="center"/>
        <w:rPr>
          <w:b/>
          <w:bCs/>
          <w:sz w:val="24"/>
          <w:szCs w:val="24"/>
        </w:rPr>
      </w:pPr>
    </w:p>
    <w:p w14:paraId="647C0086" w14:textId="331532E8" w:rsidR="008C4CA8" w:rsidRPr="007D2C26" w:rsidRDefault="00410B09" w:rsidP="004A0D74">
      <w:pPr>
        <w:spacing w:after="48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Shivam </w:t>
      </w:r>
      <w:r w:rsidR="00F71EC1">
        <w:rPr>
          <w:b/>
          <w:bCs/>
          <w:sz w:val="24"/>
          <w:szCs w:val="24"/>
        </w:rPr>
        <w:t xml:space="preserve">Khandelwal </w:t>
      </w:r>
      <w:r w:rsidR="008C4CA8" w:rsidRPr="007D2C26">
        <w:rPr>
          <w:b/>
          <w:bCs/>
          <w:sz w:val="24"/>
          <w:szCs w:val="24"/>
        </w:rPr>
        <w:t>(</w:t>
      </w:r>
      <w:r w:rsidR="00995957">
        <w:rPr>
          <w:b/>
          <w:bCs/>
          <w:sz w:val="24"/>
          <w:szCs w:val="24"/>
        </w:rPr>
        <w:t>2000</w:t>
      </w:r>
      <w:r w:rsidR="00537143">
        <w:rPr>
          <w:b/>
          <w:bCs/>
          <w:sz w:val="24"/>
          <w:szCs w:val="24"/>
        </w:rPr>
        <w:t>9</w:t>
      </w:r>
      <w:r w:rsidR="00995957">
        <w:rPr>
          <w:b/>
          <w:bCs/>
          <w:sz w:val="24"/>
          <w:szCs w:val="24"/>
        </w:rPr>
        <w:t>101300</w:t>
      </w:r>
      <w:r>
        <w:rPr>
          <w:b/>
          <w:bCs/>
          <w:sz w:val="24"/>
          <w:szCs w:val="24"/>
        </w:rPr>
        <w:t>9</w:t>
      </w:r>
      <w:r w:rsidR="00F71EC1">
        <w:rPr>
          <w:b/>
          <w:bCs/>
          <w:sz w:val="24"/>
          <w:szCs w:val="24"/>
        </w:rPr>
        <w:t>7</w:t>
      </w:r>
      <w:r w:rsidR="008C4CA8" w:rsidRPr="007D2C26">
        <w:rPr>
          <w:b/>
          <w:bCs/>
          <w:sz w:val="24"/>
          <w:szCs w:val="24"/>
        </w:rPr>
        <w:t>)</w:t>
      </w:r>
    </w:p>
    <w:p w14:paraId="042CEE26" w14:textId="77777777" w:rsidR="008C4CA8" w:rsidRPr="007D2C26" w:rsidRDefault="008C4CA8" w:rsidP="008C4CA8">
      <w:pPr>
        <w:spacing w:line="200" w:lineRule="exact"/>
        <w:jc w:val="center"/>
        <w:rPr>
          <w:sz w:val="22"/>
          <w:szCs w:val="22"/>
        </w:rPr>
      </w:pPr>
    </w:p>
    <w:p w14:paraId="4AB8D6A2" w14:textId="77777777" w:rsidR="008C4CA8" w:rsidRPr="0065739D" w:rsidRDefault="008C4CA8" w:rsidP="008C4CA8">
      <w:pPr>
        <w:spacing w:line="200" w:lineRule="exact"/>
        <w:rPr>
          <w:sz w:val="24"/>
          <w:szCs w:val="24"/>
        </w:rPr>
      </w:pPr>
    </w:p>
    <w:p w14:paraId="300EF2D9" w14:textId="77777777" w:rsidR="008C4CA8" w:rsidRPr="0065739D" w:rsidRDefault="008C4CA8" w:rsidP="008C4CA8">
      <w:pPr>
        <w:spacing w:line="200" w:lineRule="exact"/>
        <w:rPr>
          <w:sz w:val="24"/>
          <w:szCs w:val="24"/>
        </w:rPr>
      </w:pPr>
    </w:p>
    <w:p w14:paraId="48873B2F" w14:textId="77777777" w:rsidR="008C4CA8" w:rsidRPr="0065739D" w:rsidRDefault="008C4CA8" w:rsidP="008C4CA8">
      <w:pPr>
        <w:spacing w:line="200" w:lineRule="exact"/>
        <w:rPr>
          <w:sz w:val="24"/>
          <w:szCs w:val="24"/>
        </w:rPr>
      </w:pPr>
    </w:p>
    <w:p w14:paraId="06F65770" w14:textId="77777777" w:rsidR="008C4CA8" w:rsidRPr="0065739D" w:rsidRDefault="008C4CA8" w:rsidP="008C4CA8">
      <w:pPr>
        <w:spacing w:line="200" w:lineRule="exact"/>
        <w:rPr>
          <w:sz w:val="24"/>
          <w:szCs w:val="24"/>
        </w:rPr>
      </w:pPr>
    </w:p>
    <w:p w14:paraId="3385239A" w14:textId="77777777" w:rsidR="008C4CA8" w:rsidRPr="0065739D" w:rsidRDefault="008C4CA8" w:rsidP="008C4CA8">
      <w:pPr>
        <w:spacing w:line="200" w:lineRule="exact"/>
        <w:rPr>
          <w:sz w:val="24"/>
          <w:szCs w:val="24"/>
        </w:rPr>
      </w:pPr>
    </w:p>
    <w:p w14:paraId="15B3A277" w14:textId="77777777" w:rsidR="008C4CA8" w:rsidRPr="0065739D" w:rsidRDefault="008C4CA8" w:rsidP="008C4CA8">
      <w:pPr>
        <w:spacing w:line="200" w:lineRule="exact"/>
        <w:rPr>
          <w:sz w:val="24"/>
          <w:szCs w:val="24"/>
        </w:rPr>
      </w:pPr>
    </w:p>
    <w:p w14:paraId="276C68B4" w14:textId="77777777" w:rsidR="008C4CA8" w:rsidRPr="0065739D" w:rsidRDefault="008C4CA8" w:rsidP="008C4CA8">
      <w:pPr>
        <w:spacing w:line="200" w:lineRule="exact"/>
        <w:rPr>
          <w:sz w:val="24"/>
          <w:szCs w:val="24"/>
        </w:rPr>
      </w:pPr>
    </w:p>
    <w:p w14:paraId="04F98115" w14:textId="77777777" w:rsidR="008C4CA8" w:rsidRPr="0065739D" w:rsidRDefault="008C4CA8" w:rsidP="008C4CA8">
      <w:pPr>
        <w:spacing w:line="200" w:lineRule="exact"/>
        <w:rPr>
          <w:sz w:val="24"/>
          <w:szCs w:val="24"/>
        </w:rPr>
      </w:pPr>
    </w:p>
    <w:p w14:paraId="72D9C53D" w14:textId="77777777" w:rsidR="008C4CA8" w:rsidRPr="0065739D" w:rsidRDefault="00000000" w:rsidP="008C4CA8">
      <w:pPr>
        <w:spacing w:line="200" w:lineRule="exact"/>
        <w:rPr>
          <w:sz w:val="24"/>
          <w:szCs w:val="24"/>
        </w:rPr>
      </w:pPr>
      <w:r>
        <w:rPr>
          <w:noProof/>
        </w:rPr>
        <w:pict w14:anchorId="60ECE4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 result for jss logo" style="width:24pt;height:24pt"/>
        </w:pict>
      </w:r>
    </w:p>
    <w:p w14:paraId="2770A15C" w14:textId="77777777" w:rsidR="008C4CA8" w:rsidRPr="0065739D" w:rsidRDefault="00000000" w:rsidP="008C4CA8">
      <w:pPr>
        <w:spacing w:line="200" w:lineRule="exact"/>
        <w:rPr>
          <w:sz w:val="24"/>
          <w:szCs w:val="24"/>
        </w:rPr>
      </w:pPr>
      <w:r>
        <w:rPr>
          <w:noProof/>
        </w:rPr>
        <w:pict w14:anchorId="7AF630CC">
          <v:shape id="_x0000_i1026" type="#_x0000_t75" alt="Image result for jss logo" style="width:24pt;height:24pt"/>
        </w:pict>
      </w:r>
      <w:r w:rsidR="00AD307A" w:rsidRPr="00AD307A">
        <w:t xml:space="preserve"> </w:t>
      </w:r>
      <w:r>
        <w:rPr>
          <w:noProof/>
        </w:rPr>
        <w:pict w14:anchorId="51BAED08">
          <v:shape id="_x0000_i1027" type="#_x0000_t75" alt="Image result for jss logo" style="width:24pt;height:24pt"/>
        </w:pict>
      </w:r>
    </w:p>
    <w:p w14:paraId="26EB04FD" w14:textId="77777777" w:rsidR="008C4CA8" w:rsidRPr="0065739D" w:rsidRDefault="00000000" w:rsidP="008C4CA8">
      <w:pPr>
        <w:spacing w:line="200" w:lineRule="exact"/>
        <w:rPr>
          <w:sz w:val="24"/>
          <w:szCs w:val="24"/>
        </w:rPr>
      </w:pPr>
      <w:r>
        <w:rPr>
          <w:noProof/>
        </w:rPr>
        <w:pict w14:anchorId="0B242D8B">
          <v:shape id="_x0000_i1028" type="#_x0000_t75" alt="Image result for jss logo" style="width:24pt;height:24pt"/>
        </w:pict>
      </w:r>
    </w:p>
    <w:p w14:paraId="212B2B17" w14:textId="77777777" w:rsidR="008C4CA8" w:rsidRPr="0065739D" w:rsidRDefault="008C4CA8" w:rsidP="008C4CA8">
      <w:pPr>
        <w:spacing w:line="200" w:lineRule="exact"/>
        <w:rPr>
          <w:sz w:val="24"/>
          <w:szCs w:val="24"/>
        </w:rPr>
      </w:pPr>
    </w:p>
    <w:p w14:paraId="1020C848" w14:textId="77777777" w:rsidR="008C4CA8" w:rsidRPr="0065739D" w:rsidRDefault="00731522" w:rsidP="004A0D74">
      <w:pPr>
        <w:spacing w:line="200" w:lineRule="exact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5F3D49D" wp14:editId="355A7965">
            <wp:simplePos x="0" y="0"/>
            <wp:positionH relativeFrom="column">
              <wp:posOffset>1805940</wp:posOffset>
            </wp:positionH>
            <wp:positionV relativeFrom="paragraph">
              <wp:posOffset>-1420495</wp:posOffset>
            </wp:positionV>
            <wp:extent cx="3037840" cy="1524000"/>
            <wp:effectExtent l="0" t="0" r="0" b="0"/>
            <wp:wrapSquare wrapText="bothSides"/>
            <wp:docPr id="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4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4B02B1A" w14:textId="77777777" w:rsidR="008C4CA8" w:rsidRPr="0065739D" w:rsidRDefault="008C4CA8" w:rsidP="008C4CA8">
      <w:pPr>
        <w:spacing w:before="13" w:line="200" w:lineRule="exact"/>
        <w:rPr>
          <w:sz w:val="24"/>
          <w:szCs w:val="24"/>
        </w:rPr>
      </w:pPr>
    </w:p>
    <w:p w14:paraId="05726016" w14:textId="77777777" w:rsidR="008C4CA8" w:rsidRDefault="008C4CA8" w:rsidP="008C4CA8">
      <w:pPr>
        <w:ind w:right="1521"/>
        <w:jc w:val="both"/>
        <w:rPr>
          <w:sz w:val="28"/>
          <w:szCs w:val="28"/>
        </w:rPr>
      </w:pPr>
    </w:p>
    <w:p w14:paraId="0FDCE517" w14:textId="77777777" w:rsidR="008C4CA8" w:rsidRPr="007D2C26" w:rsidRDefault="008C4CA8" w:rsidP="008C4CA8">
      <w:pPr>
        <w:jc w:val="center"/>
        <w:rPr>
          <w:rFonts w:eastAsia="Calibri"/>
          <w:sz w:val="28"/>
          <w:szCs w:val="28"/>
        </w:rPr>
      </w:pPr>
      <w:r w:rsidRPr="007D2C26">
        <w:rPr>
          <w:rFonts w:eastAsia="Calibri"/>
          <w:b/>
          <w:sz w:val="28"/>
          <w:szCs w:val="28"/>
        </w:rPr>
        <w:t>JSS</w:t>
      </w:r>
      <w:r w:rsidRPr="007D2C26">
        <w:rPr>
          <w:rFonts w:eastAsia="Calibri"/>
          <w:b/>
          <w:spacing w:val="1"/>
          <w:sz w:val="28"/>
          <w:szCs w:val="28"/>
        </w:rPr>
        <w:t xml:space="preserve"> </w:t>
      </w:r>
      <w:r w:rsidRPr="007D2C26">
        <w:rPr>
          <w:rFonts w:eastAsia="Calibri"/>
          <w:b/>
          <w:sz w:val="28"/>
          <w:szCs w:val="28"/>
        </w:rPr>
        <w:t>A</w:t>
      </w:r>
      <w:r w:rsidRPr="007D2C26">
        <w:rPr>
          <w:rFonts w:eastAsia="Calibri"/>
          <w:b/>
          <w:spacing w:val="1"/>
          <w:sz w:val="28"/>
          <w:szCs w:val="28"/>
        </w:rPr>
        <w:t>c</w:t>
      </w:r>
      <w:r w:rsidRPr="007D2C26">
        <w:rPr>
          <w:rFonts w:eastAsia="Calibri"/>
          <w:b/>
          <w:sz w:val="28"/>
          <w:szCs w:val="28"/>
        </w:rPr>
        <w:t>a</w:t>
      </w:r>
      <w:r w:rsidRPr="007D2C26">
        <w:rPr>
          <w:rFonts w:eastAsia="Calibri"/>
          <w:b/>
          <w:spacing w:val="-1"/>
          <w:sz w:val="28"/>
          <w:szCs w:val="28"/>
        </w:rPr>
        <w:t>d</w:t>
      </w:r>
      <w:r w:rsidRPr="007D2C26">
        <w:rPr>
          <w:rFonts w:eastAsia="Calibri"/>
          <w:b/>
          <w:spacing w:val="1"/>
          <w:sz w:val="28"/>
          <w:szCs w:val="28"/>
        </w:rPr>
        <w:t>e</w:t>
      </w:r>
      <w:r w:rsidRPr="007D2C26">
        <w:rPr>
          <w:rFonts w:eastAsia="Calibri"/>
          <w:b/>
          <w:sz w:val="28"/>
          <w:szCs w:val="28"/>
        </w:rPr>
        <w:t>my of</w:t>
      </w:r>
      <w:r w:rsidRPr="007D2C26">
        <w:rPr>
          <w:rFonts w:eastAsia="Calibri"/>
          <w:b/>
          <w:spacing w:val="-2"/>
          <w:sz w:val="28"/>
          <w:szCs w:val="28"/>
        </w:rPr>
        <w:t xml:space="preserve"> </w:t>
      </w:r>
      <w:r w:rsidRPr="007D2C26">
        <w:rPr>
          <w:rFonts w:eastAsia="Calibri"/>
          <w:b/>
          <w:sz w:val="28"/>
          <w:szCs w:val="28"/>
        </w:rPr>
        <w:t>Te</w:t>
      </w:r>
      <w:r w:rsidRPr="007D2C26">
        <w:rPr>
          <w:rFonts w:eastAsia="Calibri"/>
          <w:b/>
          <w:spacing w:val="1"/>
          <w:sz w:val="28"/>
          <w:szCs w:val="28"/>
        </w:rPr>
        <w:t>ch</w:t>
      </w:r>
      <w:r w:rsidRPr="007D2C26">
        <w:rPr>
          <w:rFonts w:eastAsia="Calibri"/>
          <w:b/>
          <w:spacing w:val="-1"/>
          <w:sz w:val="28"/>
          <w:szCs w:val="28"/>
        </w:rPr>
        <w:t>n</w:t>
      </w:r>
      <w:r w:rsidRPr="007D2C26">
        <w:rPr>
          <w:rFonts w:eastAsia="Calibri"/>
          <w:b/>
          <w:sz w:val="28"/>
          <w:szCs w:val="28"/>
        </w:rPr>
        <w:t>ical</w:t>
      </w:r>
      <w:r w:rsidRPr="007D2C26">
        <w:rPr>
          <w:rFonts w:eastAsia="Calibri"/>
          <w:b/>
          <w:spacing w:val="1"/>
          <w:sz w:val="28"/>
          <w:szCs w:val="28"/>
        </w:rPr>
        <w:t xml:space="preserve"> E</w:t>
      </w:r>
      <w:r w:rsidRPr="007D2C26">
        <w:rPr>
          <w:rFonts w:eastAsia="Calibri"/>
          <w:b/>
          <w:spacing w:val="-2"/>
          <w:sz w:val="28"/>
          <w:szCs w:val="28"/>
        </w:rPr>
        <w:t>d</w:t>
      </w:r>
      <w:r w:rsidRPr="007D2C26">
        <w:rPr>
          <w:rFonts w:eastAsia="Calibri"/>
          <w:b/>
          <w:spacing w:val="1"/>
          <w:sz w:val="28"/>
          <w:szCs w:val="28"/>
        </w:rPr>
        <w:t>u</w:t>
      </w:r>
      <w:r w:rsidRPr="007D2C26">
        <w:rPr>
          <w:rFonts w:eastAsia="Calibri"/>
          <w:b/>
          <w:sz w:val="28"/>
          <w:szCs w:val="28"/>
        </w:rPr>
        <w:t>c</w:t>
      </w:r>
      <w:r w:rsidRPr="007D2C26">
        <w:rPr>
          <w:rFonts w:eastAsia="Calibri"/>
          <w:b/>
          <w:spacing w:val="-2"/>
          <w:sz w:val="28"/>
          <w:szCs w:val="28"/>
        </w:rPr>
        <w:t>a</w:t>
      </w:r>
      <w:r w:rsidRPr="007D2C26">
        <w:rPr>
          <w:rFonts w:eastAsia="Calibri"/>
          <w:b/>
          <w:sz w:val="28"/>
          <w:szCs w:val="28"/>
        </w:rPr>
        <w:t>tion, N</w:t>
      </w:r>
      <w:r w:rsidRPr="007D2C26">
        <w:rPr>
          <w:rFonts w:eastAsia="Calibri"/>
          <w:b/>
          <w:spacing w:val="1"/>
          <w:sz w:val="28"/>
          <w:szCs w:val="28"/>
        </w:rPr>
        <w:t>OIDA</w:t>
      </w:r>
    </w:p>
    <w:p w14:paraId="284D6691" w14:textId="77777777" w:rsidR="008C4CA8" w:rsidRPr="007D2C26" w:rsidRDefault="008C4CA8" w:rsidP="008C4CA8">
      <w:pPr>
        <w:jc w:val="center"/>
        <w:rPr>
          <w:sz w:val="18"/>
          <w:szCs w:val="18"/>
        </w:rPr>
      </w:pPr>
    </w:p>
    <w:p w14:paraId="3C649FE5" w14:textId="77777777" w:rsidR="008C4CA8" w:rsidRDefault="008C4CA8" w:rsidP="008C4CA8">
      <w:pPr>
        <w:jc w:val="center"/>
        <w:rPr>
          <w:sz w:val="22"/>
          <w:szCs w:val="22"/>
        </w:rPr>
      </w:pPr>
    </w:p>
    <w:p w14:paraId="7B56D826" w14:textId="77777777" w:rsidR="008C4CA8" w:rsidRPr="007D2C26" w:rsidRDefault="008C4CA8" w:rsidP="008C4CA8">
      <w:pPr>
        <w:jc w:val="center"/>
        <w:rPr>
          <w:b/>
          <w:bCs/>
          <w:sz w:val="28"/>
          <w:szCs w:val="28"/>
        </w:rPr>
      </w:pPr>
      <w:r w:rsidRPr="007D2C26">
        <w:rPr>
          <w:b/>
          <w:bCs/>
          <w:sz w:val="28"/>
          <w:szCs w:val="28"/>
        </w:rPr>
        <w:t>Dr</w:t>
      </w:r>
      <w:r>
        <w:rPr>
          <w:b/>
          <w:bCs/>
          <w:sz w:val="28"/>
          <w:szCs w:val="28"/>
        </w:rPr>
        <w:t>.</w:t>
      </w:r>
      <w:r w:rsidRPr="007D2C26">
        <w:rPr>
          <w:b/>
          <w:bCs/>
          <w:sz w:val="28"/>
          <w:szCs w:val="28"/>
        </w:rPr>
        <w:t xml:space="preserve"> APJ Abdul Kalam Technical University, Lucknow, U.P</w:t>
      </w:r>
    </w:p>
    <w:p w14:paraId="4DAF2057" w14:textId="77777777" w:rsidR="008C4CA8" w:rsidRDefault="008C4CA8" w:rsidP="008C4CA8">
      <w:pPr>
        <w:jc w:val="center"/>
        <w:rPr>
          <w:rFonts w:eastAsia="Calibri"/>
          <w:b/>
          <w:sz w:val="32"/>
          <w:szCs w:val="32"/>
        </w:rPr>
      </w:pPr>
    </w:p>
    <w:p w14:paraId="5278913B" w14:textId="29F43A7D" w:rsidR="008C4CA8" w:rsidRPr="00C373EE" w:rsidRDefault="008C4CA8" w:rsidP="008C4CA8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Session </w:t>
      </w:r>
      <w:r w:rsidR="00CE70E9">
        <w:rPr>
          <w:rFonts w:eastAsia="Calibri"/>
          <w:b/>
          <w:sz w:val="28"/>
          <w:szCs w:val="28"/>
        </w:rPr>
        <w:t>202</w:t>
      </w:r>
      <w:r w:rsidR="000D4FF0">
        <w:rPr>
          <w:rFonts w:eastAsia="Calibri"/>
          <w:b/>
          <w:sz w:val="28"/>
          <w:szCs w:val="28"/>
        </w:rPr>
        <w:t>2</w:t>
      </w:r>
      <w:r w:rsidRPr="00C373EE">
        <w:rPr>
          <w:rFonts w:eastAsia="Calibri"/>
          <w:b/>
          <w:sz w:val="28"/>
          <w:szCs w:val="28"/>
        </w:rPr>
        <w:t>-</w:t>
      </w:r>
      <w:r w:rsidR="00CE70E9">
        <w:rPr>
          <w:rFonts w:eastAsia="Calibri"/>
          <w:b/>
          <w:sz w:val="28"/>
          <w:szCs w:val="28"/>
        </w:rPr>
        <w:t>2</w:t>
      </w:r>
      <w:r w:rsidR="000D4FF0">
        <w:rPr>
          <w:rFonts w:eastAsia="Calibri"/>
          <w:b/>
          <w:sz w:val="28"/>
          <w:szCs w:val="28"/>
        </w:rPr>
        <w:t>3</w:t>
      </w:r>
    </w:p>
    <w:p w14:paraId="76686649" w14:textId="77777777" w:rsidR="008C4CA8" w:rsidRPr="00C373EE" w:rsidRDefault="008C4CA8" w:rsidP="008C4CA8">
      <w:pPr>
        <w:jc w:val="center"/>
        <w:rPr>
          <w:sz w:val="28"/>
          <w:szCs w:val="28"/>
        </w:rPr>
      </w:pPr>
    </w:p>
    <w:p w14:paraId="1E290744" w14:textId="77777777" w:rsidR="008C4CA8" w:rsidRPr="00C373EE" w:rsidRDefault="008C4CA8" w:rsidP="008C4CA8">
      <w:pPr>
        <w:spacing w:line="200" w:lineRule="exact"/>
        <w:rPr>
          <w:sz w:val="28"/>
          <w:szCs w:val="28"/>
        </w:rPr>
      </w:pPr>
    </w:p>
    <w:p w14:paraId="27088236" w14:textId="77777777" w:rsidR="008C4CA8" w:rsidRDefault="008C4CA8" w:rsidP="008C4CA8">
      <w:pPr>
        <w:ind w:right="3446"/>
        <w:rPr>
          <w:sz w:val="28"/>
          <w:szCs w:val="28"/>
        </w:rPr>
      </w:pPr>
      <w:r w:rsidRPr="00C373EE">
        <w:rPr>
          <w:sz w:val="28"/>
          <w:szCs w:val="28"/>
        </w:rPr>
        <w:t xml:space="preserve">                                                                       </w:t>
      </w:r>
    </w:p>
    <w:p w14:paraId="0C78288A" w14:textId="77777777" w:rsidR="008C4CA8" w:rsidRDefault="008C4CA8" w:rsidP="008C4CA8">
      <w:pPr>
        <w:ind w:right="3446"/>
        <w:rPr>
          <w:sz w:val="28"/>
          <w:szCs w:val="28"/>
        </w:rPr>
      </w:pPr>
    </w:p>
    <w:p w14:paraId="78B7DE37" w14:textId="77777777" w:rsidR="008C4CA8" w:rsidRPr="0065739D" w:rsidRDefault="008C4CA8" w:rsidP="008C4CA8">
      <w:pPr>
        <w:ind w:right="3446"/>
        <w:rPr>
          <w:sz w:val="24"/>
          <w:szCs w:val="24"/>
        </w:rPr>
      </w:pPr>
    </w:p>
    <w:p w14:paraId="40D4EB00" w14:textId="77777777" w:rsidR="0019764D" w:rsidRDefault="0019764D" w:rsidP="0019764D">
      <w:pPr>
        <w:spacing w:line="360" w:lineRule="auto"/>
        <w:ind w:left="720"/>
        <w:rPr>
          <w:sz w:val="24"/>
          <w:szCs w:val="24"/>
        </w:rPr>
      </w:pPr>
    </w:p>
    <w:p w14:paraId="43484521" w14:textId="77777777" w:rsidR="0019764D" w:rsidRDefault="0019764D" w:rsidP="005326C0">
      <w:pPr>
        <w:pStyle w:val="ListParagraph"/>
        <w:ind w:left="0"/>
        <w:jc w:val="both"/>
        <w:rPr>
          <w:b/>
          <w:bCs/>
          <w:sz w:val="44"/>
          <w:szCs w:val="44"/>
        </w:rPr>
      </w:pPr>
    </w:p>
    <w:p w14:paraId="4690CC91" w14:textId="77777777" w:rsidR="005326C0" w:rsidRDefault="005326C0" w:rsidP="005326C0">
      <w:pPr>
        <w:pStyle w:val="ListParagraph"/>
        <w:ind w:left="0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2EC5D2AA" w14:textId="77777777" w:rsidR="001A5F15" w:rsidRDefault="001A5F15" w:rsidP="001A5F15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62F8937" w14:textId="77777777" w:rsidR="001A5F15" w:rsidRPr="00F2665A" w:rsidRDefault="001A5F15" w:rsidP="001A5F15">
      <w:pPr>
        <w:pStyle w:val="ListParagraph"/>
        <w:spacing w:line="48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OBJECTIVES OF THE COURSE</w:t>
      </w:r>
      <w:r w:rsidRPr="00F2665A">
        <w:rPr>
          <w:rFonts w:ascii="Times New Roman" w:hAnsi="Times New Roman"/>
          <w:b/>
          <w:bCs/>
          <w:sz w:val="28"/>
          <w:szCs w:val="28"/>
        </w:rPr>
        <w:t>:</w:t>
      </w:r>
    </w:p>
    <w:p w14:paraId="18AFEB6F" w14:textId="77777777" w:rsidR="001A5F15" w:rsidRPr="00F2665A" w:rsidRDefault="001A5F15" w:rsidP="001A5F15">
      <w:pPr>
        <w:pStyle w:val="ListParagraph"/>
        <w:spacing w:line="48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F2665A">
        <w:rPr>
          <w:rFonts w:ascii="Times New Roman" w:hAnsi="Times New Roman"/>
          <w:sz w:val="24"/>
          <w:szCs w:val="24"/>
        </w:rPr>
        <w:t>The objective this course are as follows:</w:t>
      </w:r>
    </w:p>
    <w:p w14:paraId="2FE7BCE5" w14:textId="349CEB7D" w:rsidR="001A5F15" w:rsidRDefault="001A5F15" w:rsidP="0068546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2665A">
        <w:rPr>
          <w:rFonts w:ascii="Times New Roman" w:hAnsi="Times New Roman"/>
          <w:sz w:val="24"/>
          <w:szCs w:val="24"/>
        </w:rPr>
        <w:t>To learn various features of HTML</w:t>
      </w:r>
      <w:r>
        <w:rPr>
          <w:rFonts w:ascii="Times New Roman" w:hAnsi="Times New Roman"/>
          <w:sz w:val="24"/>
          <w:szCs w:val="24"/>
        </w:rPr>
        <w:t xml:space="preserve">, </w:t>
      </w:r>
      <w:r w:rsidRPr="00F2665A">
        <w:rPr>
          <w:rFonts w:ascii="Times New Roman" w:hAnsi="Times New Roman"/>
          <w:sz w:val="24"/>
          <w:szCs w:val="24"/>
        </w:rPr>
        <w:t>CSS</w:t>
      </w:r>
      <w:r>
        <w:rPr>
          <w:rFonts w:ascii="Times New Roman" w:hAnsi="Times New Roman"/>
          <w:sz w:val="24"/>
          <w:szCs w:val="24"/>
        </w:rPr>
        <w:t xml:space="preserve"> and JAVASCRIPT</w:t>
      </w:r>
      <w:r w:rsidRPr="00F2665A">
        <w:rPr>
          <w:rFonts w:ascii="Times New Roman" w:hAnsi="Times New Roman"/>
          <w:sz w:val="24"/>
          <w:szCs w:val="24"/>
        </w:rPr>
        <w:t>.</w:t>
      </w:r>
    </w:p>
    <w:p w14:paraId="0302EC50" w14:textId="354B39A3" w:rsidR="00AE55EC" w:rsidRPr="00AE55EC" w:rsidRDefault="00AE55EC" w:rsidP="0068546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2665A">
        <w:rPr>
          <w:rFonts w:ascii="Times New Roman" w:hAnsi="Times New Roman"/>
          <w:sz w:val="24"/>
          <w:szCs w:val="24"/>
        </w:rPr>
        <w:t>To learn their implementation through the construction of a website.</w:t>
      </w:r>
    </w:p>
    <w:p w14:paraId="6846602D" w14:textId="77777777" w:rsidR="001A5F15" w:rsidRPr="005A656F" w:rsidRDefault="001A5F15" w:rsidP="0068546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2665A">
        <w:rPr>
          <w:rFonts w:ascii="Times New Roman" w:hAnsi="Times New Roman"/>
          <w:sz w:val="24"/>
          <w:szCs w:val="24"/>
        </w:rPr>
        <w:t>To learn various techniques employed in web development</w:t>
      </w:r>
      <w:r>
        <w:rPr>
          <w:rFonts w:ascii="Times New Roman" w:hAnsi="Times New Roman"/>
          <w:sz w:val="24"/>
          <w:szCs w:val="24"/>
        </w:rPr>
        <w:t>.</w:t>
      </w:r>
    </w:p>
    <w:p w14:paraId="501CC181" w14:textId="3C485F9A" w:rsidR="001A5F15" w:rsidRPr="005A656F" w:rsidRDefault="001A5F15" w:rsidP="0068546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2665A">
        <w:rPr>
          <w:rFonts w:ascii="Times New Roman" w:hAnsi="Times New Roman"/>
          <w:sz w:val="24"/>
          <w:szCs w:val="24"/>
        </w:rPr>
        <w:t xml:space="preserve">The objective of this project was to create a website </w:t>
      </w:r>
      <w:r>
        <w:rPr>
          <w:rFonts w:ascii="Times New Roman" w:hAnsi="Times New Roman"/>
          <w:sz w:val="24"/>
          <w:szCs w:val="24"/>
        </w:rPr>
        <w:t>about</w:t>
      </w:r>
      <w:r w:rsidRPr="00F2665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phone shopping website .</w:t>
      </w:r>
      <w:r w:rsidRPr="00F2665A">
        <w:rPr>
          <w:rFonts w:ascii="Times New Roman" w:hAnsi="Times New Roman"/>
          <w:sz w:val="24"/>
          <w:szCs w:val="24"/>
        </w:rPr>
        <w:t>.</w:t>
      </w:r>
    </w:p>
    <w:p w14:paraId="7A3840E9" w14:textId="77777777" w:rsidR="001A5F15" w:rsidRDefault="001A5F15" w:rsidP="0068546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2665A">
        <w:rPr>
          <w:rFonts w:ascii="Times New Roman" w:hAnsi="Times New Roman"/>
          <w:sz w:val="24"/>
          <w:szCs w:val="24"/>
        </w:rPr>
        <w:t>To implement HTML</w:t>
      </w:r>
      <w:r>
        <w:rPr>
          <w:rFonts w:ascii="Times New Roman" w:hAnsi="Times New Roman"/>
          <w:sz w:val="24"/>
          <w:szCs w:val="24"/>
        </w:rPr>
        <w:t>,</w:t>
      </w:r>
      <w:r w:rsidRPr="00F2665A">
        <w:rPr>
          <w:rFonts w:ascii="Times New Roman" w:hAnsi="Times New Roman"/>
          <w:sz w:val="24"/>
          <w:szCs w:val="24"/>
        </w:rPr>
        <w:t xml:space="preserve"> CSS</w:t>
      </w:r>
      <w:r>
        <w:rPr>
          <w:rFonts w:ascii="Times New Roman" w:hAnsi="Times New Roman"/>
          <w:sz w:val="24"/>
          <w:szCs w:val="24"/>
        </w:rPr>
        <w:t xml:space="preserve"> and JAVACRIPT</w:t>
      </w:r>
      <w:r w:rsidRPr="00F2665A">
        <w:rPr>
          <w:rFonts w:ascii="Times New Roman" w:hAnsi="Times New Roman"/>
          <w:sz w:val="24"/>
          <w:szCs w:val="24"/>
        </w:rPr>
        <w:t xml:space="preserve"> to form a </w:t>
      </w:r>
      <w:r>
        <w:rPr>
          <w:rFonts w:ascii="Times New Roman" w:hAnsi="Times New Roman"/>
          <w:sz w:val="24"/>
          <w:szCs w:val="24"/>
        </w:rPr>
        <w:t>home</w:t>
      </w:r>
      <w:r w:rsidRPr="00F2665A">
        <w:rPr>
          <w:rFonts w:ascii="Times New Roman" w:hAnsi="Times New Roman"/>
          <w:sz w:val="24"/>
          <w:szCs w:val="24"/>
        </w:rPr>
        <w:t xml:space="preserve"> page</w:t>
      </w:r>
      <w:r>
        <w:rPr>
          <w:rFonts w:ascii="Times New Roman" w:hAnsi="Times New Roman"/>
          <w:sz w:val="24"/>
          <w:szCs w:val="24"/>
        </w:rPr>
        <w:t>, information page, designs &amp; designers page and contact page.</w:t>
      </w:r>
    </w:p>
    <w:p w14:paraId="5B1F1CAF" w14:textId="77777777" w:rsidR="001A5F15" w:rsidRDefault="001A5F15" w:rsidP="0068546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understand the principles of creating an effective web page, including an in-depth consideration of information architecture.</w:t>
      </w:r>
    </w:p>
    <w:p w14:paraId="539C5118" w14:textId="77777777" w:rsidR="001A5F15" w:rsidRDefault="001A5F15" w:rsidP="0068546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become familiar with graphics design principles that relate to web design.</w:t>
      </w:r>
    </w:p>
    <w:p w14:paraId="2EDFF8A9" w14:textId="77777777" w:rsidR="001A5F15" w:rsidRPr="00F2665A" w:rsidRDefault="001A5F15" w:rsidP="001A5F15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153374C" w14:textId="77777777" w:rsidR="001A5F15" w:rsidRDefault="001A5F15" w:rsidP="001A5F15">
      <w:pPr>
        <w:pStyle w:val="ListParagraph"/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07D3886" w14:textId="77777777" w:rsidR="001A5F15" w:rsidRPr="00F2665A" w:rsidRDefault="001A5F15" w:rsidP="001A5F15">
      <w:pPr>
        <w:pStyle w:val="ListParagraph"/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EEE4551" w14:textId="77777777" w:rsidR="001A5F15" w:rsidRDefault="001A5F15" w:rsidP="001A5F15">
      <w:pPr>
        <w:pStyle w:val="ListParagraph"/>
        <w:spacing w:line="48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LEARNING OUTCOMES</w:t>
      </w:r>
      <w:r w:rsidRPr="00F2665A">
        <w:rPr>
          <w:rFonts w:ascii="Times New Roman" w:hAnsi="Times New Roman"/>
          <w:b/>
          <w:bCs/>
          <w:sz w:val="28"/>
          <w:szCs w:val="28"/>
        </w:rPr>
        <w:t>:</w:t>
      </w:r>
    </w:p>
    <w:p w14:paraId="45E6300F" w14:textId="77777777" w:rsidR="001A5F15" w:rsidRPr="00EA41A0" w:rsidRDefault="001A5F15" w:rsidP="001A5F15">
      <w:pPr>
        <w:pStyle w:val="ListParagraph"/>
        <w:spacing w:line="480" w:lineRule="auto"/>
        <w:ind w:left="1440"/>
        <w:rPr>
          <w:rFonts w:ascii="Times New Roman" w:hAnsi="Times New Roman"/>
          <w:sz w:val="24"/>
          <w:szCs w:val="24"/>
        </w:rPr>
      </w:pPr>
      <w:r w:rsidRPr="00EA41A0">
        <w:rPr>
          <w:rFonts w:ascii="Times New Roman" w:hAnsi="Times New Roman"/>
          <w:sz w:val="24"/>
          <w:szCs w:val="24"/>
        </w:rPr>
        <w:t>The learning outcomes of this course are as follows</w:t>
      </w:r>
      <w:r>
        <w:rPr>
          <w:rFonts w:ascii="Times New Roman" w:hAnsi="Times New Roman"/>
          <w:sz w:val="24"/>
          <w:szCs w:val="24"/>
        </w:rPr>
        <w:t>:</w:t>
      </w:r>
    </w:p>
    <w:p w14:paraId="2ACE7E33" w14:textId="77777777" w:rsidR="001A5F15" w:rsidRPr="005A656F" w:rsidRDefault="001A5F15" w:rsidP="00685464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2665A">
        <w:rPr>
          <w:rFonts w:ascii="Times New Roman" w:hAnsi="Times New Roman"/>
          <w:sz w:val="24"/>
          <w:szCs w:val="24"/>
        </w:rPr>
        <w:t>Learnt the implementation of HTML</w:t>
      </w:r>
      <w:r>
        <w:rPr>
          <w:rFonts w:ascii="Times New Roman" w:hAnsi="Times New Roman"/>
          <w:sz w:val="24"/>
          <w:szCs w:val="24"/>
        </w:rPr>
        <w:t>, CSS and</w:t>
      </w:r>
      <w:r w:rsidRPr="003A5A4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JAVASCRIPT</w:t>
      </w:r>
      <w:r w:rsidRPr="003A5A47">
        <w:rPr>
          <w:rFonts w:ascii="Times New Roman" w:hAnsi="Times New Roman"/>
          <w:sz w:val="24"/>
          <w:szCs w:val="24"/>
        </w:rPr>
        <w:t>.</w:t>
      </w:r>
    </w:p>
    <w:p w14:paraId="4ECC40B2" w14:textId="77777777" w:rsidR="001A5F15" w:rsidRPr="005A656F" w:rsidRDefault="001A5F15" w:rsidP="00685464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2665A">
        <w:rPr>
          <w:rFonts w:ascii="Times New Roman" w:hAnsi="Times New Roman"/>
          <w:sz w:val="24"/>
          <w:szCs w:val="24"/>
        </w:rPr>
        <w:t>Learnt to merge both efficiently in order to construct an</w:t>
      </w:r>
      <w:r>
        <w:rPr>
          <w:rFonts w:ascii="Times New Roman" w:hAnsi="Times New Roman"/>
          <w:sz w:val="24"/>
          <w:szCs w:val="24"/>
        </w:rPr>
        <w:t xml:space="preserve"> </w:t>
      </w:r>
      <w:r w:rsidRPr="00F2665A">
        <w:rPr>
          <w:rFonts w:ascii="Times New Roman" w:hAnsi="Times New Roman"/>
          <w:sz w:val="24"/>
          <w:szCs w:val="24"/>
        </w:rPr>
        <w:t>efficient website.</w:t>
      </w:r>
    </w:p>
    <w:p w14:paraId="0CDAC229" w14:textId="77777777" w:rsidR="001A5F15" w:rsidRPr="005A656F" w:rsidRDefault="001A5F15" w:rsidP="00685464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about various features of HTML, CSS and JAVASCRIPT.</w:t>
      </w:r>
    </w:p>
    <w:p w14:paraId="3F575C09" w14:textId="77777777" w:rsidR="001A5F15" w:rsidRPr="005A656F" w:rsidRDefault="001A5F15" w:rsidP="00685464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the skill to analyze the usability of a website.</w:t>
      </w:r>
    </w:p>
    <w:p w14:paraId="1572A781" w14:textId="77777777" w:rsidR="001A5F15" w:rsidRDefault="001A5F15" w:rsidP="00685464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the CSS grid layout and flex box.</w:t>
      </w:r>
    </w:p>
    <w:p w14:paraId="6A90B85B" w14:textId="77777777" w:rsidR="001A5F15" w:rsidRDefault="001A5F15" w:rsidP="00685464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HTML and understand how to effectively implement it in the web environment.</w:t>
      </w:r>
    </w:p>
    <w:p w14:paraId="4CFD799D" w14:textId="77777777" w:rsidR="001A5F15" w:rsidRDefault="001A5F15" w:rsidP="001A5F15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14:paraId="332F4DDC" w14:textId="77777777" w:rsidR="001A5F15" w:rsidRDefault="001A5F15" w:rsidP="001A5F15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14:paraId="38CAB1E3" w14:textId="77777777" w:rsidR="001A5F15" w:rsidRDefault="001A5F15" w:rsidP="001A5F15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14:paraId="53171772" w14:textId="77777777" w:rsidR="001A5F15" w:rsidRDefault="001A5F15" w:rsidP="001A5F15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14:paraId="26CAF6F0" w14:textId="0C3F6A31" w:rsidR="009B2AAB" w:rsidRDefault="009B2AAB" w:rsidP="00324FFC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14:paraId="77D97E36" w14:textId="6DCBE875" w:rsidR="00DE4545" w:rsidRDefault="00DE4545" w:rsidP="00324FFC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14:paraId="42A1C0AC" w14:textId="52695D2D" w:rsidR="00DE4545" w:rsidRDefault="00DE4545" w:rsidP="00324FFC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14:paraId="2F286742" w14:textId="3C0E15A2" w:rsidR="00DE4545" w:rsidRDefault="00DE4545" w:rsidP="00324FFC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14:paraId="0360CCB6" w14:textId="339A01F6" w:rsidR="00DE4545" w:rsidRDefault="00DE4545" w:rsidP="00324FFC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14:paraId="364A1BC6" w14:textId="541859DD" w:rsidR="00DE4545" w:rsidRDefault="00DE4545" w:rsidP="00324FFC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14:paraId="453C5272" w14:textId="3633AD1E" w:rsidR="00DE4545" w:rsidRDefault="00DE4545" w:rsidP="00324FFC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14:paraId="6FA2CD74" w14:textId="53B0C23E" w:rsidR="00DE4545" w:rsidRDefault="00DE4545" w:rsidP="00324FFC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14:paraId="3A7DE514" w14:textId="77777777" w:rsidR="00CD6E89" w:rsidRPr="00C038AB" w:rsidRDefault="00CD6E89" w:rsidP="00324FFC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14:paraId="56C90347" w14:textId="77777777" w:rsidR="0034245F" w:rsidRPr="00C038AB" w:rsidRDefault="0034245F" w:rsidP="0034245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    </w:t>
      </w:r>
      <w:r w:rsidR="009B2AAB">
        <w:rPr>
          <w:rFonts w:ascii="Times New Roman" w:hAnsi="Times New Roman"/>
          <w:b/>
          <w:bCs/>
          <w:sz w:val="32"/>
          <w:szCs w:val="32"/>
        </w:rPr>
        <w:t xml:space="preserve">   </w:t>
      </w:r>
    </w:p>
    <w:p w14:paraId="3BEF9FA0" w14:textId="32E52F04" w:rsidR="004D3EDC" w:rsidRPr="0034245F" w:rsidRDefault="0034245F" w:rsidP="0034245F">
      <w:pPr>
        <w:pStyle w:val="ListParagraph"/>
        <w:spacing w:line="360" w:lineRule="auto"/>
        <w:ind w:left="0"/>
        <w:rPr>
          <w:sz w:val="32"/>
          <w:szCs w:val="32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UTILITIES OF THE MINI PROJECT</w:t>
      </w:r>
      <w:r>
        <w:rPr>
          <w:sz w:val="32"/>
          <w:szCs w:val="32"/>
        </w:rPr>
        <w:t>:</w:t>
      </w:r>
    </w:p>
    <w:p w14:paraId="2DB87CAD" w14:textId="62E64DC5" w:rsidR="005939CE" w:rsidRDefault="00EC1471" w:rsidP="000A4A9C">
      <w:pPr>
        <w:spacing w:line="360" w:lineRule="auto"/>
        <w:ind w:left="720"/>
        <w:jc w:val="both"/>
        <w:rPr>
          <w:sz w:val="24"/>
          <w:szCs w:val="24"/>
          <w:lang w:val="en-IN"/>
        </w:rPr>
      </w:pPr>
      <w:r>
        <w:rPr>
          <w:sz w:val="24"/>
          <w:szCs w:val="24"/>
        </w:rPr>
        <w:t xml:space="preserve">           This internship allow me to</w:t>
      </w:r>
      <w:r w:rsidR="00685464">
        <w:rPr>
          <w:sz w:val="24"/>
          <w:szCs w:val="24"/>
        </w:rPr>
        <w:t>:</w:t>
      </w:r>
    </w:p>
    <w:p w14:paraId="682028AA" w14:textId="77777777" w:rsidR="00685464" w:rsidRDefault="00685464" w:rsidP="00685464">
      <w:pPr>
        <w:numPr>
          <w:ilvl w:val="0"/>
          <w:numId w:val="43"/>
        </w:numPr>
        <w:spacing w:line="36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Provide real experience that enables me to put everything I have learnt into action.</w:t>
      </w:r>
    </w:p>
    <w:p w14:paraId="34C50136" w14:textId="77777777" w:rsidR="00685464" w:rsidRDefault="00685464" w:rsidP="00685464">
      <w:pPr>
        <w:numPr>
          <w:ilvl w:val="0"/>
          <w:numId w:val="43"/>
        </w:numPr>
        <w:spacing w:line="36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Strengthen those skills.</w:t>
      </w:r>
    </w:p>
    <w:p w14:paraId="04CC4D56" w14:textId="77777777" w:rsidR="00685464" w:rsidRDefault="00685464" w:rsidP="00685464">
      <w:pPr>
        <w:numPr>
          <w:ilvl w:val="0"/>
          <w:numId w:val="43"/>
        </w:numPr>
        <w:spacing w:line="36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Develop and refine skills.</w:t>
      </w:r>
    </w:p>
    <w:p w14:paraId="2CBF921E" w14:textId="77777777" w:rsidR="00685464" w:rsidRDefault="00685464" w:rsidP="00685464">
      <w:pPr>
        <w:numPr>
          <w:ilvl w:val="0"/>
          <w:numId w:val="43"/>
        </w:numPr>
        <w:spacing w:line="36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Give me an edge in the job market.</w:t>
      </w:r>
    </w:p>
    <w:p w14:paraId="4C555360" w14:textId="77777777" w:rsidR="00685464" w:rsidRDefault="00685464" w:rsidP="00685464">
      <w:pPr>
        <w:numPr>
          <w:ilvl w:val="0"/>
          <w:numId w:val="43"/>
        </w:numPr>
        <w:spacing w:line="36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Gain confidence.</w:t>
      </w:r>
    </w:p>
    <w:p w14:paraId="006C78D9" w14:textId="77777777" w:rsidR="00685464" w:rsidRDefault="00685464" w:rsidP="00685464">
      <w:pPr>
        <w:numPr>
          <w:ilvl w:val="0"/>
          <w:numId w:val="43"/>
        </w:numPr>
        <w:spacing w:line="36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Improve problem solving skills.</w:t>
      </w:r>
    </w:p>
    <w:p w14:paraId="5C64D0AE" w14:textId="77777777" w:rsidR="00685464" w:rsidRDefault="00685464" w:rsidP="00685464">
      <w:pPr>
        <w:numPr>
          <w:ilvl w:val="0"/>
          <w:numId w:val="43"/>
        </w:numPr>
        <w:spacing w:line="36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Manage time in making this project.</w:t>
      </w:r>
    </w:p>
    <w:p w14:paraId="22A697BA" w14:textId="77777777" w:rsidR="00685464" w:rsidRDefault="00685464" w:rsidP="00685464">
      <w:pPr>
        <w:numPr>
          <w:ilvl w:val="0"/>
          <w:numId w:val="43"/>
        </w:numPr>
        <w:spacing w:line="36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Gain valuable work experience.</w:t>
      </w:r>
    </w:p>
    <w:p w14:paraId="6C178AD1" w14:textId="77777777" w:rsidR="00685464" w:rsidRDefault="00685464" w:rsidP="00685464">
      <w:pPr>
        <w:numPr>
          <w:ilvl w:val="0"/>
          <w:numId w:val="43"/>
        </w:numPr>
        <w:spacing w:line="36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Discover what I am really interested in.</w:t>
      </w:r>
    </w:p>
    <w:p w14:paraId="5E35625E" w14:textId="77777777" w:rsidR="00685464" w:rsidRPr="00A42F10" w:rsidRDefault="00685464" w:rsidP="00685464">
      <w:pPr>
        <w:numPr>
          <w:ilvl w:val="0"/>
          <w:numId w:val="43"/>
        </w:numPr>
        <w:spacing w:line="36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Making a strong resume.</w:t>
      </w:r>
    </w:p>
    <w:p w14:paraId="410BA676" w14:textId="77777777" w:rsidR="00685464" w:rsidRDefault="00685464" w:rsidP="00685464">
      <w:pPr>
        <w:numPr>
          <w:ilvl w:val="0"/>
          <w:numId w:val="43"/>
        </w:numPr>
        <w:spacing w:line="36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Improve communication skills.</w:t>
      </w:r>
    </w:p>
    <w:p w14:paraId="76FDCF6F" w14:textId="77777777" w:rsidR="00685464" w:rsidRDefault="00685464" w:rsidP="00685464">
      <w:pPr>
        <w:numPr>
          <w:ilvl w:val="0"/>
          <w:numId w:val="43"/>
        </w:numPr>
        <w:spacing w:line="36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Improve adaptability and work ethics.</w:t>
      </w:r>
    </w:p>
    <w:p w14:paraId="020BDBF9" w14:textId="77777777" w:rsidR="00685464" w:rsidRDefault="00685464" w:rsidP="00685464">
      <w:pPr>
        <w:numPr>
          <w:ilvl w:val="0"/>
          <w:numId w:val="43"/>
        </w:numPr>
        <w:spacing w:line="36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Explore a career path.</w:t>
      </w:r>
    </w:p>
    <w:p w14:paraId="50DD13A7" w14:textId="4C47D30C" w:rsidR="00EC1471" w:rsidRDefault="00EC1471" w:rsidP="00EE7353">
      <w:pPr>
        <w:spacing w:line="360" w:lineRule="auto"/>
        <w:jc w:val="both"/>
        <w:rPr>
          <w:sz w:val="24"/>
          <w:szCs w:val="24"/>
        </w:rPr>
      </w:pPr>
    </w:p>
    <w:p w14:paraId="7A7843FB" w14:textId="77777777" w:rsidR="00EC1471" w:rsidRPr="005A656F" w:rsidRDefault="00EC1471" w:rsidP="00EC1471">
      <w:pPr>
        <w:spacing w:line="360" w:lineRule="auto"/>
        <w:ind w:left="720"/>
        <w:jc w:val="both"/>
        <w:rPr>
          <w:sz w:val="24"/>
          <w:szCs w:val="24"/>
        </w:rPr>
      </w:pPr>
    </w:p>
    <w:tbl>
      <w:tblPr>
        <w:tblW w:w="1417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0"/>
      </w:tblGrid>
      <w:tr w:rsidR="00D02364" w:rsidRPr="00D02364" w14:paraId="73F43155" w14:textId="77777777" w:rsidTr="00D0236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2737FA2" w14:textId="77777777" w:rsidR="00D02364" w:rsidRPr="00D02364" w:rsidRDefault="00D02364" w:rsidP="00324FFC">
            <w:pPr>
              <w:pStyle w:val="Heading1"/>
              <w:tabs>
                <w:tab w:val="left" w:pos="720"/>
              </w:tabs>
              <w:spacing w:before="0" w:after="315" w:line="360" w:lineRule="auto"/>
              <w:ind w:left="0" w:right="1152" w:firstLine="0"/>
              <w:jc w:val="both"/>
              <w:rPr>
                <w:rFonts w:ascii="Times New Roman" w:hAnsi="Times New Roman"/>
                <w:b w:val="0"/>
                <w:bCs w:val="0"/>
                <w:color w:val="333333"/>
                <w:sz w:val="24"/>
                <w:szCs w:val="24"/>
              </w:rPr>
            </w:pPr>
          </w:p>
        </w:tc>
      </w:tr>
    </w:tbl>
    <w:p w14:paraId="37DB65C9" w14:textId="77777777" w:rsidR="00DE4545" w:rsidRDefault="00C64770" w:rsidP="00324FFC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</w:p>
    <w:p w14:paraId="097E9955" w14:textId="77777777" w:rsidR="00DE4545" w:rsidRDefault="00DE4545" w:rsidP="00324FFC">
      <w:pPr>
        <w:spacing w:line="360" w:lineRule="auto"/>
        <w:jc w:val="both"/>
        <w:rPr>
          <w:b/>
          <w:bCs/>
          <w:sz w:val="28"/>
          <w:szCs w:val="28"/>
        </w:rPr>
      </w:pPr>
    </w:p>
    <w:p w14:paraId="4BC94BF0" w14:textId="77777777" w:rsidR="00DE4545" w:rsidRDefault="00DE4545" w:rsidP="00324FFC">
      <w:pPr>
        <w:spacing w:line="360" w:lineRule="auto"/>
        <w:jc w:val="both"/>
        <w:rPr>
          <w:b/>
          <w:bCs/>
          <w:sz w:val="28"/>
          <w:szCs w:val="28"/>
        </w:rPr>
      </w:pPr>
    </w:p>
    <w:p w14:paraId="4E0F64A5" w14:textId="77777777" w:rsidR="00DE4545" w:rsidRDefault="00DE4545" w:rsidP="00324FFC">
      <w:pPr>
        <w:spacing w:line="360" w:lineRule="auto"/>
        <w:jc w:val="both"/>
        <w:rPr>
          <w:b/>
          <w:bCs/>
          <w:sz w:val="28"/>
          <w:szCs w:val="28"/>
        </w:rPr>
      </w:pPr>
    </w:p>
    <w:p w14:paraId="4EC632BE" w14:textId="77777777" w:rsidR="00DE4545" w:rsidRDefault="00DE4545" w:rsidP="00324FFC">
      <w:pPr>
        <w:spacing w:line="360" w:lineRule="auto"/>
        <w:jc w:val="both"/>
        <w:rPr>
          <w:b/>
          <w:bCs/>
          <w:sz w:val="28"/>
          <w:szCs w:val="28"/>
        </w:rPr>
      </w:pPr>
    </w:p>
    <w:p w14:paraId="14F84691" w14:textId="77777777" w:rsidR="00DE4545" w:rsidRDefault="00DE4545" w:rsidP="00324FFC">
      <w:pPr>
        <w:spacing w:line="360" w:lineRule="auto"/>
        <w:jc w:val="both"/>
        <w:rPr>
          <w:b/>
          <w:bCs/>
          <w:sz w:val="28"/>
          <w:szCs w:val="28"/>
        </w:rPr>
      </w:pPr>
    </w:p>
    <w:p w14:paraId="0E5AA34B" w14:textId="77777777" w:rsidR="00DE4545" w:rsidRDefault="00DE4545" w:rsidP="00324FFC">
      <w:pPr>
        <w:spacing w:line="360" w:lineRule="auto"/>
        <w:jc w:val="both"/>
        <w:rPr>
          <w:b/>
          <w:bCs/>
          <w:sz w:val="28"/>
          <w:szCs w:val="28"/>
        </w:rPr>
      </w:pPr>
    </w:p>
    <w:p w14:paraId="4DE76B46" w14:textId="77777777" w:rsidR="00DE4545" w:rsidRDefault="00DE4545" w:rsidP="00324FFC">
      <w:pPr>
        <w:spacing w:line="360" w:lineRule="auto"/>
        <w:jc w:val="both"/>
        <w:rPr>
          <w:b/>
          <w:bCs/>
          <w:sz w:val="28"/>
          <w:szCs w:val="28"/>
        </w:rPr>
      </w:pPr>
    </w:p>
    <w:p w14:paraId="44363AD7" w14:textId="77777777" w:rsidR="00DE4545" w:rsidRDefault="00DE4545" w:rsidP="00324FFC">
      <w:pPr>
        <w:spacing w:line="360" w:lineRule="auto"/>
        <w:jc w:val="both"/>
        <w:rPr>
          <w:b/>
          <w:bCs/>
          <w:sz w:val="28"/>
          <w:szCs w:val="28"/>
        </w:rPr>
      </w:pPr>
    </w:p>
    <w:p w14:paraId="0917059B" w14:textId="77777777" w:rsidR="00DE4545" w:rsidRDefault="00DE4545" w:rsidP="00324FFC">
      <w:pPr>
        <w:spacing w:line="360" w:lineRule="auto"/>
        <w:jc w:val="both"/>
        <w:rPr>
          <w:b/>
          <w:bCs/>
          <w:sz w:val="28"/>
          <w:szCs w:val="28"/>
        </w:rPr>
      </w:pPr>
    </w:p>
    <w:p w14:paraId="2A3DEA47" w14:textId="77777777" w:rsidR="00DE4545" w:rsidRDefault="00DE4545" w:rsidP="00324FFC">
      <w:pPr>
        <w:spacing w:line="360" w:lineRule="auto"/>
        <w:jc w:val="both"/>
        <w:rPr>
          <w:b/>
          <w:bCs/>
          <w:sz w:val="28"/>
          <w:szCs w:val="28"/>
        </w:rPr>
      </w:pPr>
    </w:p>
    <w:p w14:paraId="63BD10FD" w14:textId="77777777" w:rsidR="00DE4545" w:rsidRDefault="00DE4545" w:rsidP="00324FFC">
      <w:pPr>
        <w:spacing w:line="360" w:lineRule="auto"/>
        <w:jc w:val="both"/>
        <w:rPr>
          <w:b/>
          <w:bCs/>
          <w:sz w:val="28"/>
          <w:szCs w:val="28"/>
        </w:rPr>
      </w:pPr>
    </w:p>
    <w:p w14:paraId="5E85481A" w14:textId="77777777" w:rsidR="00DE4545" w:rsidRDefault="00DE4545" w:rsidP="00324FFC">
      <w:pPr>
        <w:spacing w:line="360" w:lineRule="auto"/>
        <w:jc w:val="both"/>
        <w:rPr>
          <w:b/>
          <w:bCs/>
          <w:sz w:val="28"/>
          <w:szCs w:val="28"/>
        </w:rPr>
      </w:pPr>
    </w:p>
    <w:p w14:paraId="4656B383" w14:textId="77777777" w:rsidR="00DE4545" w:rsidRDefault="00DE4545" w:rsidP="00324FFC">
      <w:pPr>
        <w:spacing w:line="360" w:lineRule="auto"/>
        <w:jc w:val="both"/>
        <w:rPr>
          <w:b/>
          <w:bCs/>
          <w:sz w:val="28"/>
          <w:szCs w:val="28"/>
        </w:rPr>
      </w:pPr>
    </w:p>
    <w:p w14:paraId="11D88276" w14:textId="77777777" w:rsidR="00DE4545" w:rsidRDefault="00DE4545" w:rsidP="00324FFC">
      <w:pPr>
        <w:spacing w:line="360" w:lineRule="auto"/>
        <w:jc w:val="both"/>
        <w:rPr>
          <w:b/>
          <w:bCs/>
          <w:sz w:val="28"/>
          <w:szCs w:val="28"/>
        </w:rPr>
      </w:pPr>
    </w:p>
    <w:p w14:paraId="5C225CC6" w14:textId="18951BF7" w:rsidR="0019764D" w:rsidRDefault="00C64770" w:rsidP="00324FFC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</w:t>
      </w:r>
      <w:r w:rsidR="008D06F2">
        <w:rPr>
          <w:b/>
          <w:bCs/>
          <w:sz w:val="28"/>
          <w:szCs w:val="28"/>
        </w:rPr>
        <w:t xml:space="preserve">                                                                                             </w:t>
      </w:r>
      <w:r w:rsidR="00685464" w:rsidRPr="008E1E2D">
        <w:rPr>
          <w:b/>
          <w:bCs/>
          <w:sz w:val="28"/>
          <w:szCs w:val="28"/>
        </w:rPr>
        <w:t>CERTIFICATE OF COMPLETION</w:t>
      </w:r>
      <w:r w:rsidR="00685464">
        <w:rPr>
          <w:b/>
          <w:bCs/>
          <w:sz w:val="28"/>
          <w:szCs w:val="28"/>
        </w:rPr>
        <w:t>:</w:t>
      </w:r>
    </w:p>
    <w:p w14:paraId="2B5E859C" w14:textId="77777777" w:rsidR="00685464" w:rsidRPr="00685464" w:rsidRDefault="00685464" w:rsidP="00324FFC">
      <w:pPr>
        <w:spacing w:line="360" w:lineRule="auto"/>
        <w:jc w:val="both"/>
        <w:rPr>
          <w:b/>
          <w:bCs/>
          <w:sz w:val="28"/>
          <w:szCs w:val="28"/>
        </w:rPr>
      </w:pPr>
    </w:p>
    <w:p w14:paraId="2D4E10F1" w14:textId="0DE2C086" w:rsidR="0019764D" w:rsidRDefault="000D4FF0" w:rsidP="00324FFC">
      <w:pPr>
        <w:spacing w:line="360" w:lineRule="auto"/>
        <w:jc w:val="both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4F0094F8" wp14:editId="1CFB6B74">
            <wp:extent cx="6654800" cy="5078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AE71" w14:textId="77777777" w:rsidR="00C373EE" w:rsidRPr="0065739D" w:rsidRDefault="00C373EE" w:rsidP="00324FFC">
      <w:pPr>
        <w:spacing w:line="360" w:lineRule="auto"/>
        <w:ind w:left="720"/>
        <w:rPr>
          <w:sz w:val="24"/>
          <w:szCs w:val="24"/>
        </w:rPr>
      </w:pPr>
    </w:p>
    <w:sectPr w:rsidR="00C373EE" w:rsidRPr="0065739D" w:rsidSect="00D7643C">
      <w:headerReference w:type="default" r:id="rId10"/>
      <w:pgSz w:w="11920" w:h="16840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1D828" w14:textId="77777777" w:rsidR="00DC37C2" w:rsidRDefault="00DC37C2" w:rsidP="0028692F">
      <w:r>
        <w:separator/>
      </w:r>
    </w:p>
  </w:endnote>
  <w:endnote w:type="continuationSeparator" w:id="0">
    <w:p w14:paraId="756AB787" w14:textId="77777777" w:rsidR="00DC37C2" w:rsidRDefault="00DC37C2" w:rsidP="00286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EC226" w14:textId="77777777" w:rsidR="00DC37C2" w:rsidRDefault="00DC37C2" w:rsidP="0028692F">
      <w:r>
        <w:separator/>
      </w:r>
    </w:p>
  </w:footnote>
  <w:footnote w:type="continuationSeparator" w:id="0">
    <w:p w14:paraId="2BDD4D18" w14:textId="77777777" w:rsidR="00DC37C2" w:rsidRDefault="00DC37C2" w:rsidP="00286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E8986" w14:textId="77777777" w:rsidR="0028692F" w:rsidRDefault="0028692F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E4A75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2D750B"/>
    <w:multiLevelType w:val="hybridMultilevel"/>
    <w:tmpl w:val="0B7029D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C47D2A"/>
    <w:multiLevelType w:val="hybridMultilevel"/>
    <w:tmpl w:val="35C88A48"/>
    <w:lvl w:ilvl="0" w:tplc="04090001">
      <w:start w:val="1"/>
      <w:numFmt w:val="bullet"/>
      <w:lvlText w:val=""/>
      <w:lvlJc w:val="left"/>
      <w:pPr>
        <w:ind w:left="4200" w:hanging="108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4200" w:hanging="360"/>
      </w:pPr>
    </w:lvl>
    <w:lvl w:ilvl="2" w:tplc="FFFFFFFF" w:tentative="1">
      <w:start w:val="1"/>
      <w:numFmt w:val="lowerRoman"/>
      <w:lvlText w:val="%3."/>
      <w:lvlJc w:val="right"/>
      <w:pPr>
        <w:ind w:left="4920" w:hanging="180"/>
      </w:pPr>
    </w:lvl>
    <w:lvl w:ilvl="3" w:tplc="FFFFFFFF" w:tentative="1">
      <w:start w:val="1"/>
      <w:numFmt w:val="decimal"/>
      <w:lvlText w:val="%4."/>
      <w:lvlJc w:val="left"/>
      <w:pPr>
        <w:ind w:left="5640" w:hanging="360"/>
      </w:pPr>
    </w:lvl>
    <w:lvl w:ilvl="4" w:tplc="FFFFFFFF" w:tentative="1">
      <w:start w:val="1"/>
      <w:numFmt w:val="lowerLetter"/>
      <w:lvlText w:val="%5."/>
      <w:lvlJc w:val="left"/>
      <w:pPr>
        <w:ind w:left="6360" w:hanging="360"/>
      </w:pPr>
    </w:lvl>
    <w:lvl w:ilvl="5" w:tplc="FFFFFFFF" w:tentative="1">
      <w:start w:val="1"/>
      <w:numFmt w:val="lowerRoman"/>
      <w:lvlText w:val="%6."/>
      <w:lvlJc w:val="right"/>
      <w:pPr>
        <w:ind w:left="7080" w:hanging="180"/>
      </w:pPr>
    </w:lvl>
    <w:lvl w:ilvl="6" w:tplc="FFFFFFFF" w:tentative="1">
      <w:start w:val="1"/>
      <w:numFmt w:val="decimal"/>
      <w:lvlText w:val="%7."/>
      <w:lvlJc w:val="left"/>
      <w:pPr>
        <w:ind w:left="7800" w:hanging="360"/>
      </w:pPr>
    </w:lvl>
    <w:lvl w:ilvl="7" w:tplc="FFFFFFFF" w:tentative="1">
      <w:start w:val="1"/>
      <w:numFmt w:val="lowerLetter"/>
      <w:lvlText w:val="%8."/>
      <w:lvlJc w:val="left"/>
      <w:pPr>
        <w:ind w:left="8520" w:hanging="360"/>
      </w:pPr>
    </w:lvl>
    <w:lvl w:ilvl="8" w:tplc="FFFFFFFF" w:tentative="1">
      <w:start w:val="1"/>
      <w:numFmt w:val="lowerRoman"/>
      <w:lvlText w:val="%9."/>
      <w:lvlJc w:val="right"/>
      <w:pPr>
        <w:ind w:left="9240" w:hanging="180"/>
      </w:pPr>
    </w:lvl>
  </w:abstractNum>
  <w:abstractNum w:abstractNumId="3" w15:restartNumberingAfterBreak="0">
    <w:nsid w:val="00FF56E6"/>
    <w:multiLevelType w:val="hybridMultilevel"/>
    <w:tmpl w:val="EBB624CC"/>
    <w:lvl w:ilvl="0" w:tplc="B44EBD8A">
      <w:numFmt w:val="bullet"/>
      <w:lvlText w:val=""/>
      <w:lvlJc w:val="left"/>
      <w:pPr>
        <w:ind w:left="248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4" w15:restartNumberingAfterBreak="0">
    <w:nsid w:val="017E70A7"/>
    <w:multiLevelType w:val="hybridMultilevel"/>
    <w:tmpl w:val="1C36AD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3A6D7A"/>
    <w:multiLevelType w:val="hybridMultilevel"/>
    <w:tmpl w:val="D4E8522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F8AF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1E16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0CA0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C40A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584E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AA9B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A6B5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7046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1496C"/>
    <w:multiLevelType w:val="hybridMultilevel"/>
    <w:tmpl w:val="CB40138C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7" w15:restartNumberingAfterBreak="0">
    <w:nsid w:val="1765277F"/>
    <w:multiLevelType w:val="hybridMultilevel"/>
    <w:tmpl w:val="F6EA0DF6"/>
    <w:lvl w:ilvl="0" w:tplc="01BE2F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9214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30BA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1A9D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3E49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CA7B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BCCA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406C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A4BB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0554A"/>
    <w:multiLevelType w:val="hybridMultilevel"/>
    <w:tmpl w:val="6E6EE7C6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1DF73A72"/>
    <w:multiLevelType w:val="hybridMultilevel"/>
    <w:tmpl w:val="EB32607E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0" w15:restartNumberingAfterBreak="0">
    <w:nsid w:val="1E38002F"/>
    <w:multiLevelType w:val="hybridMultilevel"/>
    <w:tmpl w:val="5C6E7E36"/>
    <w:lvl w:ilvl="0" w:tplc="B44EBD8A">
      <w:numFmt w:val="bullet"/>
      <w:lvlText w:val=""/>
      <w:lvlJc w:val="left"/>
      <w:pPr>
        <w:ind w:left="2140" w:hanging="360"/>
      </w:pPr>
      <w:rPr>
        <w:rFonts w:ascii="Symbol" w:eastAsia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1" w15:restartNumberingAfterBreak="0">
    <w:nsid w:val="1E5E3AFF"/>
    <w:multiLevelType w:val="hybridMultilevel"/>
    <w:tmpl w:val="4C92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B1726D"/>
    <w:multiLevelType w:val="hybridMultilevel"/>
    <w:tmpl w:val="3ACAC500"/>
    <w:lvl w:ilvl="0" w:tplc="B44EBD8A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7C3BBB"/>
    <w:multiLevelType w:val="hybridMultilevel"/>
    <w:tmpl w:val="60BEEB5A"/>
    <w:lvl w:ilvl="0" w:tplc="04090001">
      <w:start w:val="1"/>
      <w:numFmt w:val="bullet"/>
      <w:lvlText w:val=""/>
      <w:lvlJc w:val="left"/>
      <w:pPr>
        <w:ind w:left="1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14" w15:restartNumberingAfterBreak="0">
    <w:nsid w:val="2A2C24BC"/>
    <w:multiLevelType w:val="hybridMultilevel"/>
    <w:tmpl w:val="E80A7A50"/>
    <w:lvl w:ilvl="0" w:tplc="E8CEDB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DA81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D04A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2E3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F6A8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3606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72CD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94FB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7059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04C5E"/>
    <w:multiLevelType w:val="hybridMultilevel"/>
    <w:tmpl w:val="C88415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B3E2521"/>
    <w:multiLevelType w:val="hybridMultilevel"/>
    <w:tmpl w:val="541084AE"/>
    <w:lvl w:ilvl="0" w:tplc="04090001">
      <w:start w:val="1"/>
      <w:numFmt w:val="bullet"/>
      <w:lvlText w:val=""/>
      <w:lvlJc w:val="left"/>
      <w:pPr>
        <w:ind w:left="4120" w:hanging="108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4120" w:hanging="360"/>
      </w:pPr>
    </w:lvl>
    <w:lvl w:ilvl="2" w:tplc="FFFFFFFF" w:tentative="1">
      <w:start w:val="1"/>
      <w:numFmt w:val="lowerRoman"/>
      <w:lvlText w:val="%3."/>
      <w:lvlJc w:val="right"/>
      <w:pPr>
        <w:ind w:left="4840" w:hanging="180"/>
      </w:pPr>
    </w:lvl>
    <w:lvl w:ilvl="3" w:tplc="FFFFFFFF" w:tentative="1">
      <w:start w:val="1"/>
      <w:numFmt w:val="decimal"/>
      <w:lvlText w:val="%4."/>
      <w:lvlJc w:val="left"/>
      <w:pPr>
        <w:ind w:left="5560" w:hanging="360"/>
      </w:pPr>
    </w:lvl>
    <w:lvl w:ilvl="4" w:tplc="FFFFFFFF" w:tentative="1">
      <w:start w:val="1"/>
      <w:numFmt w:val="lowerLetter"/>
      <w:lvlText w:val="%5."/>
      <w:lvlJc w:val="left"/>
      <w:pPr>
        <w:ind w:left="6280" w:hanging="360"/>
      </w:pPr>
    </w:lvl>
    <w:lvl w:ilvl="5" w:tplc="FFFFFFFF" w:tentative="1">
      <w:start w:val="1"/>
      <w:numFmt w:val="lowerRoman"/>
      <w:lvlText w:val="%6."/>
      <w:lvlJc w:val="right"/>
      <w:pPr>
        <w:ind w:left="7000" w:hanging="180"/>
      </w:pPr>
    </w:lvl>
    <w:lvl w:ilvl="6" w:tplc="FFFFFFFF" w:tentative="1">
      <w:start w:val="1"/>
      <w:numFmt w:val="decimal"/>
      <w:lvlText w:val="%7."/>
      <w:lvlJc w:val="left"/>
      <w:pPr>
        <w:ind w:left="7720" w:hanging="360"/>
      </w:pPr>
    </w:lvl>
    <w:lvl w:ilvl="7" w:tplc="FFFFFFFF" w:tentative="1">
      <w:start w:val="1"/>
      <w:numFmt w:val="lowerLetter"/>
      <w:lvlText w:val="%8."/>
      <w:lvlJc w:val="left"/>
      <w:pPr>
        <w:ind w:left="8440" w:hanging="360"/>
      </w:pPr>
    </w:lvl>
    <w:lvl w:ilvl="8" w:tplc="FFFFFFFF" w:tentative="1">
      <w:start w:val="1"/>
      <w:numFmt w:val="lowerRoman"/>
      <w:lvlText w:val="%9."/>
      <w:lvlJc w:val="right"/>
      <w:pPr>
        <w:ind w:left="9160" w:hanging="180"/>
      </w:pPr>
    </w:lvl>
  </w:abstractNum>
  <w:abstractNum w:abstractNumId="17" w15:restartNumberingAfterBreak="0">
    <w:nsid w:val="2C54499D"/>
    <w:multiLevelType w:val="hybridMultilevel"/>
    <w:tmpl w:val="7DBCFC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DD74532"/>
    <w:multiLevelType w:val="hybridMultilevel"/>
    <w:tmpl w:val="C4662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EDD218A"/>
    <w:multiLevelType w:val="hybridMultilevel"/>
    <w:tmpl w:val="B850725C"/>
    <w:lvl w:ilvl="0" w:tplc="4E4E808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A221B6"/>
    <w:multiLevelType w:val="hybridMultilevel"/>
    <w:tmpl w:val="E9A4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8B7E47"/>
    <w:multiLevelType w:val="hybridMultilevel"/>
    <w:tmpl w:val="83D4F112"/>
    <w:lvl w:ilvl="0" w:tplc="FD22C2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029E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F24B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8840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CCA9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5213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C5C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BCCD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8CB1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542BC6"/>
    <w:multiLevelType w:val="hybridMultilevel"/>
    <w:tmpl w:val="0C9875EC"/>
    <w:lvl w:ilvl="0" w:tplc="04090001">
      <w:start w:val="1"/>
      <w:numFmt w:val="bullet"/>
      <w:lvlText w:val=""/>
      <w:lvlJc w:val="left"/>
      <w:pPr>
        <w:ind w:left="4080" w:hanging="108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4080" w:hanging="360"/>
      </w:pPr>
    </w:lvl>
    <w:lvl w:ilvl="2" w:tplc="FFFFFFFF" w:tentative="1">
      <w:start w:val="1"/>
      <w:numFmt w:val="lowerRoman"/>
      <w:lvlText w:val="%3."/>
      <w:lvlJc w:val="right"/>
      <w:pPr>
        <w:ind w:left="4800" w:hanging="180"/>
      </w:pPr>
    </w:lvl>
    <w:lvl w:ilvl="3" w:tplc="FFFFFFFF" w:tentative="1">
      <w:start w:val="1"/>
      <w:numFmt w:val="decimal"/>
      <w:lvlText w:val="%4."/>
      <w:lvlJc w:val="left"/>
      <w:pPr>
        <w:ind w:left="5520" w:hanging="360"/>
      </w:pPr>
    </w:lvl>
    <w:lvl w:ilvl="4" w:tplc="FFFFFFFF" w:tentative="1">
      <w:start w:val="1"/>
      <w:numFmt w:val="lowerLetter"/>
      <w:lvlText w:val="%5."/>
      <w:lvlJc w:val="left"/>
      <w:pPr>
        <w:ind w:left="6240" w:hanging="360"/>
      </w:pPr>
    </w:lvl>
    <w:lvl w:ilvl="5" w:tplc="FFFFFFFF" w:tentative="1">
      <w:start w:val="1"/>
      <w:numFmt w:val="lowerRoman"/>
      <w:lvlText w:val="%6."/>
      <w:lvlJc w:val="right"/>
      <w:pPr>
        <w:ind w:left="6960" w:hanging="180"/>
      </w:pPr>
    </w:lvl>
    <w:lvl w:ilvl="6" w:tplc="FFFFFFFF" w:tentative="1">
      <w:start w:val="1"/>
      <w:numFmt w:val="decimal"/>
      <w:lvlText w:val="%7."/>
      <w:lvlJc w:val="left"/>
      <w:pPr>
        <w:ind w:left="7680" w:hanging="360"/>
      </w:pPr>
    </w:lvl>
    <w:lvl w:ilvl="7" w:tplc="FFFFFFFF" w:tentative="1">
      <w:start w:val="1"/>
      <w:numFmt w:val="lowerLetter"/>
      <w:lvlText w:val="%8."/>
      <w:lvlJc w:val="left"/>
      <w:pPr>
        <w:ind w:left="8400" w:hanging="360"/>
      </w:pPr>
    </w:lvl>
    <w:lvl w:ilvl="8" w:tplc="FFFFFFFF" w:tentative="1">
      <w:start w:val="1"/>
      <w:numFmt w:val="lowerRoman"/>
      <w:lvlText w:val="%9."/>
      <w:lvlJc w:val="right"/>
      <w:pPr>
        <w:ind w:left="9120" w:hanging="180"/>
      </w:pPr>
    </w:lvl>
  </w:abstractNum>
  <w:abstractNum w:abstractNumId="23" w15:restartNumberingAfterBreak="0">
    <w:nsid w:val="4CE7113E"/>
    <w:multiLevelType w:val="hybridMultilevel"/>
    <w:tmpl w:val="4F98E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D82CD5"/>
    <w:multiLevelType w:val="hybridMultilevel"/>
    <w:tmpl w:val="3634D8EA"/>
    <w:lvl w:ilvl="0" w:tplc="0409000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0" w:hanging="360"/>
      </w:pPr>
      <w:rPr>
        <w:rFonts w:ascii="Wingdings" w:hAnsi="Wingdings" w:hint="default"/>
      </w:rPr>
    </w:lvl>
  </w:abstractNum>
  <w:abstractNum w:abstractNumId="25" w15:restartNumberingAfterBreak="0">
    <w:nsid w:val="529A1752"/>
    <w:multiLevelType w:val="hybridMultilevel"/>
    <w:tmpl w:val="B0066C12"/>
    <w:lvl w:ilvl="0" w:tplc="5E1856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8661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AAF4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B887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A697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A81B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2AF2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7CE8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4AEF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A649A3"/>
    <w:multiLevelType w:val="hybridMultilevel"/>
    <w:tmpl w:val="8B466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53650E3"/>
    <w:multiLevelType w:val="hybridMultilevel"/>
    <w:tmpl w:val="A950DCAE"/>
    <w:lvl w:ilvl="0" w:tplc="0409000F">
      <w:start w:val="1"/>
      <w:numFmt w:val="decimal"/>
      <w:lvlText w:val="%1."/>
      <w:lvlJc w:val="left"/>
      <w:pPr>
        <w:ind w:left="2320" w:hanging="360"/>
      </w:pPr>
    </w:lvl>
    <w:lvl w:ilvl="1" w:tplc="04090019" w:tentative="1">
      <w:start w:val="1"/>
      <w:numFmt w:val="lowerLetter"/>
      <w:lvlText w:val="%2."/>
      <w:lvlJc w:val="left"/>
      <w:pPr>
        <w:ind w:left="3040" w:hanging="360"/>
      </w:pPr>
    </w:lvl>
    <w:lvl w:ilvl="2" w:tplc="0409001B" w:tentative="1">
      <w:start w:val="1"/>
      <w:numFmt w:val="lowerRoman"/>
      <w:lvlText w:val="%3."/>
      <w:lvlJc w:val="right"/>
      <w:pPr>
        <w:ind w:left="3760" w:hanging="180"/>
      </w:pPr>
    </w:lvl>
    <w:lvl w:ilvl="3" w:tplc="0409000F" w:tentative="1">
      <w:start w:val="1"/>
      <w:numFmt w:val="decimal"/>
      <w:lvlText w:val="%4."/>
      <w:lvlJc w:val="left"/>
      <w:pPr>
        <w:ind w:left="4480" w:hanging="360"/>
      </w:pPr>
    </w:lvl>
    <w:lvl w:ilvl="4" w:tplc="04090019" w:tentative="1">
      <w:start w:val="1"/>
      <w:numFmt w:val="lowerLetter"/>
      <w:lvlText w:val="%5."/>
      <w:lvlJc w:val="left"/>
      <w:pPr>
        <w:ind w:left="5200" w:hanging="360"/>
      </w:pPr>
    </w:lvl>
    <w:lvl w:ilvl="5" w:tplc="0409001B" w:tentative="1">
      <w:start w:val="1"/>
      <w:numFmt w:val="lowerRoman"/>
      <w:lvlText w:val="%6."/>
      <w:lvlJc w:val="right"/>
      <w:pPr>
        <w:ind w:left="5920" w:hanging="180"/>
      </w:pPr>
    </w:lvl>
    <w:lvl w:ilvl="6" w:tplc="0409000F" w:tentative="1">
      <w:start w:val="1"/>
      <w:numFmt w:val="decimal"/>
      <w:lvlText w:val="%7."/>
      <w:lvlJc w:val="left"/>
      <w:pPr>
        <w:ind w:left="6640" w:hanging="360"/>
      </w:pPr>
    </w:lvl>
    <w:lvl w:ilvl="7" w:tplc="04090019" w:tentative="1">
      <w:start w:val="1"/>
      <w:numFmt w:val="lowerLetter"/>
      <w:lvlText w:val="%8."/>
      <w:lvlJc w:val="left"/>
      <w:pPr>
        <w:ind w:left="7360" w:hanging="360"/>
      </w:pPr>
    </w:lvl>
    <w:lvl w:ilvl="8" w:tplc="0409001B" w:tentative="1">
      <w:start w:val="1"/>
      <w:numFmt w:val="lowerRoman"/>
      <w:lvlText w:val="%9."/>
      <w:lvlJc w:val="right"/>
      <w:pPr>
        <w:ind w:left="8080" w:hanging="180"/>
      </w:pPr>
    </w:lvl>
  </w:abstractNum>
  <w:abstractNum w:abstractNumId="28" w15:restartNumberingAfterBreak="0">
    <w:nsid w:val="582E2EC1"/>
    <w:multiLevelType w:val="hybridMultilevel"/>
    <w:tmpl w:val="DFD80B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8CA0616"/>
    <w:multiLevelType w:val="hybridMultilevel"/>
    <w:tmpl w:val="2EEA5704"/>
    <w:lvl w:ilvl="0" w:tplc="B44EBD8A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FD1620"/>
    <w:multiLevelType w:val="hybridMultilevel"/>
    <w:tmpl w:val="D1707694"/>
    <w:lvl w:ilvl="0" w:tplc="B44EBD8A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E16C9D"/>
    <w:multiLevelType w:val="hybridMultilevel"/>
    <w:tmpl w:val="298E9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0E61324"/>
    <w:multiLevelType w:val="hybridMultilevel"/>
    <w:tmpl w:val="1E3C2364"/>
    <w:lvl w:ilvl="0" w:tplc="B44EBD8A">
      <w:numFmt w:val="bullet"/>
      <w:lvlText w:val=""/>
      <w:lvlJc w:val="left"/>
      <w:pPr>
        <w:ind w:left="176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33" w15:restartNumberingAfterBreak="0">
    <w:nsid w:val="63C41CD9"/>
    <w:multiLevelType w:val="hybridMultilevel"/>
    <w:tmpl w:val="B7BA10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4F54AC5"/>
    <w:multiLevelType w:val="hybridMultilevel"/>
    <w:tmpl w:val="79784D10"/>
    <w:lvl w:ilvl="0" w:tplc="FBC44C1E">
      <w:start w:val="1"/>
      <w:numFmt w:val="lowerRoman"/>
      <w:lvlText w:val="(%1)"/>
      <w:lvlJc w:val="left"/>
      <w:pPr>
        <w:ind w:left="4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80" w:hanging="360"/>
      </w:pPr>
    </w:lvl>
    <w:lvl w:ilvl="2" w:tplc="0409001B" w:tentative="1">
      <w:start w:val="1"/>
      <w:numFmt w:val="lowerRoman"/>
      <w:lvlText w:val="%3."/>
      <w:lvlJc w:val="right"/>
      <w:pPr>
        <w:ind w:left="4800" w:hanging="180"/>
      </w:pPr>
    </w:lvl>
    <w:lvl w:ilvl="3" w:tplc="0409000F" w:tentative="1">
      <w:start w:val="1"/>
      <w:numFmt w:val="decimal"/>
      <w:lvlText w:val="%4."/>
      <w:lvlJc w:val="left"/>
      <w:pPr>
        <w:ind w:left="5520" w:hanging="360"/>
      </w:pPr>
    </w:lvl>
    <w:lvl w:ilvl="4" w:tplc="04090019" w:tentative="1">
      <w:start w:val="1"/>
      <w:numFmt w:val="lowerLetter"/>
      <w:lvlText w:val="%5."/>
      <w:lvlJc w:val="left"/>
      <w:pPr>
        <w:ind w:left="6240" w:hanging="360"/>
      </w:pPr>
    </w:lvl>
    <w:lvl w:ilvl="5" w:tplc="0409001B" w:tentative="1">
      <w:start w:val="1"/>
      <w:numFmt w:val="lowerRoman"/>
      <w:lvlText w:val="%6."/>
      <w:lvlJc w:val="right"/>
      <w:pPr>
        <w:ind w:left="6960" w:hanging="180"/>
      </w:pPr>
    </w:lvl>
    <w:lvl w:ilvl="6" w:tplc="0409000F" w:tentative="1">
      <w:start w:val="1"/>
      <w:numFmt w:val="decimal"/>
      <w:lvlText w:val="%7."/>
      <w:lvlJc w:val="left"/>
      <w:pPr>
        <w:ind w:left="7680" w:hanging="360"/>
      </w:pPr>
    </w:lvl>
    <w:lvl w:ilvl="7" w:tplc="04090019" w:tentative="1">
      <w:start w:val="1"/>
      <w:numFmt w:val="lowerLetter"/>
      <w:lvlText w:val="%8."/>
      <w:lvlJc w:val="left"/>
      <w:pPr>
        <w:ind w:left="8400" w:hanging="360"/>
      </w:pPr>
    </w:lvl>
    <w:lvl w:ilvl="8" w:tplc="0409001B" w:tentative="1">
      <w:start w:val="1"/>
      <w:numFmt w:val="lowerRoman"/>
      <w:lvlText w:val="%9."/>
      <w:lvlJc w:val="right"/>
      <w:pPr>
        <w:ind w:left="9120" w:hanging="180"/>
      </w:pPr>
    </w:lvl>
  </w:abstractNum>
  <w:abstractNum w:abstractNumId="35" w15:restartNumberingAfterBreak="0">
    <w:nsid w:val="6B417C5A"/>
    <w:multiLevelType w:val="hybridMultilevel"/>
    <w:tmpl w:val="ADA418BC"/>
    <w:lvl w:ilvl="0" w:tplc="400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36" w15:restartNumberingAfterBreak="0">
    <w:nsid w:val="6B7252A2"/>
    <w:multiLevelType w:val="hybridMultilevel"/>
    <w:tmpl w:val="BE707344"/>
    <w:lvl w:ilvl="0" w:tplc="8BF011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6A49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5E0A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B2E1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D4DF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968D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E04F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D26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C876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E10CE2"/>
    <w:multiLevelType w:val="multilevel"/>
    <w:tmpl w:val="0A20E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 w15:restartNumberingAfterBreak="0">
    <w:nsid w:val="70CD4B78"/>
    <w:multiLevelType w:val="hybridMultilevel"/>
    <w:tmpl w:val="D5B89F54"/>
    <w:lvl w:ilvl="0" w:tplc="02B2A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673250"/>
    <w:multiLevelType w:val="hybridMultilevel"/>
    <w:tmpl w:val="D4AEA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DB4903"/>
    <w:multiLevelType w:val="hybridMultilevel"/>
    <w:tmpl w:val="F04E8260"/>
    <w:lvl w:ilvl="0" w:tplc="B44EBD8A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41" w15:restartNumberingAfterBreak="0">
    <w:nsid w:val="7B361EF4"/>
    <w:multiLevelType w:val="hybridMultilevel"/>
    <w:tmpl w:val="1506F6FE"/>
    <w:lvl w:ilvl="0" w:tplc="B44EBD8A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800473">
    <w:abstractNumId w:val="37"/>
  </w:num>
  <w:num w:numId="2" w16cid:durableId="1205682074">
    <w:abstractNumId w:val="23"/>
  </w:num>
  <w:num w:numId="3" w16cid:durableId="1469125168">
    <w:abstractNumId w:val="40"/>
  </w:num>
  <w:num w:numId="4" w16cid:durableId="1363703034">
    <w:abstractNumId w:val="32"/>
  </w:num>
  <w:num w:numId="5" w16cid:durableId="1425957734">
    <w:abstractNumId w:val="41"/>
  </w:num>
  <w:num w:numId="6" w16cid:durableId="794762934">
    <w:abstractNumId w:val="39"/>
  </w:num>
  <w:num w:numId="7" w16cid:durableId="1695764649">
    <w:abstractNumId w:val="12"/>
  </w:num>
  <w:num w:numId="8" w16cid:durableId="309680232">
    <w:abstractNumId w:val="24"/>
  </w:num>
  <w:num w:numId="9" w16cid:durableId="950011268">
    <w:abstractNumId w:val="30"/>
  </w:num>
  <w:num w:numId="10" w16cid:durableId="14239252">
    <w:abstractNumId w:val="29"/>
  </w:num>
  <w:num w:numId="11" w16cid:durableId="1047222510">
    <w:abstractNumId w:val="3"/>
  </w:num>
  <w:num w:numId="12" w16cid:durableId="1295677846">
    <w:abstractNumId w:val="10"/>
  </w:num>
  <w:num w:numId="13" w16cid:durableId="1344086618">
    <w:abstractNumId w:val="27"/>
  </w:num>
  <w:num w:numId="14" w16cid:durableId="742869340">
    <w:abstractNumId w:val="0"/>
  </w:num>
  <w:num w:numId="15" w16cid:durableId="1880966702">
    <w:abstractNumId w:val="34"/>
  </w:num>
  <w:num w:numId="16" w16cid:durableId="1425570009">
    <w:abstractNumId w:val="19"/>
  </w:num>
  <w:num w:numId="17" w16cid:durableId="1237662728">
    <w:abstractNumId w:val="2"/>
  </w:num>
  <w:num w:numId="18" w16cid:durableId="1535583150">
    <w:abstractNumId w:val="16"/>
  </w:num>
  <w:num w:numId="19" w16cid:durableId="1481455957">
    <w:abstractNumId w:val="22"/>
  </w:num>
  <w:num w:numId="20" w16cid:durableId="481625961">
    <w:abstractNumId w:val="38"/>
  </w:num>
  <w:num w:numId="21" w16cid:durableId="1271350233">
    <w:abstractNumId w:val="26"/>
  </w:num>
  <w:num w:numId="22" w16cid:durableId="50543711">
    <w:abstractNumId w:val="20"/>
  </w:num>
  <w:num w:numId="23" w16cid:durableId="1140422146">
    <w:abstractNumId w:val="17"/>
  </w:num>
  <w:num w:numId="24" w16cid:durableId="2088452801">
    <w:abstractNumId w:val="18"/>
  </w:num>
  <w:num w:numId="25" w16cid:durableId="1333990755">
    <w:abstractNumId w:val="31"/>
  </w:num>
  <w:num w:numId="26" w16cid:durableId="334959699">
    <w:abstractNumId w:val="1"/>
  </w:num>
  <w:num w:numId="27" w16cid:durableId="1084834826">
    <w:abstractNumId w:val="4"/>
  </w:num>
  <w:num w:numId="28" w16cid:durableId="267279886">
    <w:abstractNumId w:val="6"/>
  </w:num>
  <w:num w:numId="29" w16cid:durableId="1990131924">
    <w:abstractNumId w:val="13"/>
  </w:num>
  <w:num w:numId="30" w16cid:durableId="114297284">
    <w:abstractNumId w:val="9"/>
  </w:num>
  <w:num w:numId="31" w16cid:durableId="100800423">
    <w:abstractNumId w:val="11"/>
  </w:num>
  <w:num w:numId="32" w16cid:durableId="2102215584">
    <w:abstractNumId w:val="11"/>
  </w:num>
  <w:num w:numId="33" w16cid:durableId="1474829708">
    <w:abstractNumId w:val="25"/>
  </w:num>
  <w:num w:numId="34" w16cid:durableId="1869219996">
    <w:abstractNumId w:val="36"/>
  </w:num>
  <w:num w:numId="35" w16cid:durableId="718939097">
    <w:abstractNumId w:val="21"/>
  </w:num>
  <w:num w:numId="36" w16cid:durableId="1937597728">
    <w:abstractNumId w:val="14"/>
  </w:num>
  <w:num w:numId="37" w16cid:durableId="1766412351">
    <w:abstractNumId w:val="7"/>
  </w:num>
  <w:num w:numId="38" w16cid:durableId="1593313358">
    <w:abstractNumId w:val="28"/>
  </w:num>
  <w:num w:numId="39" w16cid:durableId="1723208041">
    <w:abstractNumId w:val="15"/>
  </w:num>
  <w:num w:numId="40" w16cid:durableId="728265364">
    <w:abstractNumId w:val="8"/>
  </w:num>
  <w:num w:numId="41" w16cid:durableId="491871161">
    <w:abstractNumId w:val="35"/>
  </w:num>
  <w:num w:numId="42" w16cid:durableId="1764183066">
    <w:abstractNumId w:val="5"/>
  </w:num>
  <w:num w:numId="43" w16cid:durableId="54062711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1NLIwtjQxsjAxNjdX0lEKTi0uzszPAykwrAUA77+yiSwAAAA="/>
  </w:docVars>
  <w:rsids>
    <w:rsidRoot w:val="0028692F"/>
    <w:rsid w:val="000476E7"/>
    <w:rsid w:val="000527A7"/>
    <w:rsid w:val="00055CF5"/>
    <w:rsid w:val="00056135"/>
    <w:rsid w:val="00056C9A"/>
    <w:rsid w:val="000758B4"/>
    <w:rsid w:val="00084BB1"/>
    <w:rsid w:val="0008754F"/>
    <w:rsid w:val="000943D8"/>
    <w:rsid w:val="00095EA1"/>
    <w:rsid w:val="000A4A9C"/>
    <w:rsid w:val="000A78B0"/>
    <w:rsid w:val="000B65C9"/>
    <w:rsid w:val="000B68A1"/>
    <w:rsid w:val="000D4FF0"/>
    <w:rsid w:val="000D66CD"/>
    <w:rsid w:val="001052C3"/>
    <w:rsid w:val="001278A1"/>
    <w:rsid w:val="0013679F"/>
    <w:rsid w:val="001635CC"/>
    <w:rsid w:val="0017336E"/>
    <w:rsid w:val="00190E5A"/>
    <w:rsid w:val="001922C4"/>
    <w:rsid w:val="0019236B"/>
    <w:rsid w:val="0019764D"/>
    <w:rsid w:val="001A5F15"/>
    <w:rsid w:val="001B5812"/>
    <w:rsid w:val="001E5537"/>
    <w:rsid w:val="00233EB6"/>
    <w:rsid w:val="00260271"/>
    <w:rsid w:val="002609FA"/>
    <w:rsid w:val="00265D83"/>
    <w:rsid w:val="0028692F"/>
    <w:rsid w:val="002A1BAA"/>
    <w:rsid w:val="002B394D"/>
    <w:rsid w:val="002C50CD"/>
    <w:rsid w:val="002D33E9"/>
    <w:rsid w:val="00324FFC"/>
    <w:rsid w:val="0032596A"/>
    <w:rsid w:val="003400CF"/>
    <w:rsid w:val="0034245F"/>
    <w:rsid w:val="003579C5"/>
    <w:rsid w:val="00364B8F"/>
    <w:rsid w:val="003656A3"/>
    <w:rsid w:val="00374A10"/>
    <w:rsid w:val="003A5A47"/>
    <w:rsid w:val="003B62C4"/>
    <w:rsid w:val="003C5382"/>
    <w:rsid w:val="00410B09"/>
    <w:rsid w:val="00412448"/>
    <w:rsid w:val="004226ED"/>
    <w:rsid w:val="004268F7"/>
    <w:rsid w:val="004321BB"/>
    <w:rsid w:val="004400A2"/>
    <w:rsid w:val="00440EDD"/>
    <w:rsid w:val="00446659"/>
    <w:rsid w:val="00454258"/>
    <w:rsid w:val="004721DF"/>
    <w:rsid w:val="00473249"/>
    <w:rsid w:val="004763F3"/>
    <w:rsid w:val="00477817"/>
    <w:rsid w:val="00495B1D"/>
    <w:rsid w:val="004A0D74"/>
    <w:rsid w:val="004C6DF0"/>
    <w:rsid w:val="004D3EDC"/>
    <w:rsid w:val="004F562C"/>
    <w:rsid w:val="0050458A"/>
    <w:rsid w:val="00525E03"/>
    <w:rsid w:val="005326C0"/>
    <w:rsid w:val="00537143"/>
    <w:rsid w:val="00546591"/>
    <w:rsid w:val="0055449C"/>
    <w:rsid w:val="00571EE3"/>
    <w:rsid w:val="00587B2F"/>
    <w:rsid w:val="005939CE"/>
    <w:rsid w:val="005A1A94"/>
    <w:rsid w:val="005A656F"/>
    <w:rsid w:val="005A7704"/>
    <w:rsid w:val="005B447D"/>
    <w:rsid w:val="005C7130"/>
    <w:rsid w:val="005D5253"/>
    <w:rsid w:val="005D7FE2"/>
    <w:rsid w:val="005E3C19"/>
    <w:rsid w:val="005F0C9D"/>
    <w:rsid w:val="00621777"/>
    <w:rsid w:val="0062480D"/>
    <w:rsid w:val="00636635"/>
    <w:rsid w:val="00641D56"/>
    <w:rsid w:val="00644148"/>
    <w:rsid w:val="0065739D"/>
    <w:rsid w:val="00657C85"/>
    <w:rsid w:val="00661411"/>
    <w:rsid w:val="00685464"/>
    <w:rsid w:val="006921F5"/>
    <w:rsid w:val="006B104C"/>
    <w:rsid w:val="006B3AF7"/>
    <w:rsid w:val="006B467F"/>
    <w:rsid w:val="006B4BE7"/>
    <w:rsid w:val="006C5BFA"/>
    <w:rsid w:val="006E62B4"/>
    <w:rsid w:val="006F3927"/>
    <w:rsid w:val="00706F45"/>
    <w:rsid w:val="00715763"/>
    <w:rsid w:val="00722A27"/>
    <w:rsid w:val="00731522"/>
    <w:rsid w:val="0074400B"/>
    <w:rsid w:val="0075471A"/>
    <w:rsid w:val="00757629"/>
    <w:rsid w:val="00764578"/>
    <w:rsid w:val="007C4553"/>
    <w:rsid w:val="007D2C26"/>
    <w:rsid w:val="007D4C2B"/>
    <w:rsid w:val="007E2A31"/>
    <w:rsid w:val="00820A30"/>
    <w:rsid w:val="00822489"/>
    <w:rsid w:val="00822939"/>
    <w:rsid w:val="00822BDC"/>
    <w:rsid w:val="00825FC5"/>
    <w:rsid w:val="00872123"/>
    <w:rsid w:val="008742A4"/>
    <w:rsid w:val="008B3DB2"/>
    <w:rsid w:val="008C1B04"/>
    <w:rsid w:val="008C4CA8"/>
    <w:rsid w:val="008D06F2"/>
    <w:rsid w:val="008E16FC"/>
    <w:rsid w:val="008E5C38"/>
    <w:rsid w:val="008F044C"/>
    <w:rsid w:val="008F0AC9"/>
    <w:rsid w:val="008F5F59"/>
    <w:rsid w:val="00900C30"/>
    <w:rsid w:val="00925B12"/>
    <w:rsid w:val="00933A49"/>
    <w:rsid w:val="00995957"/>
    <w:rsid w:val="009979D0"/>
    <w:rsid w:val="009B2AAB"/>
    <w:rsid w:val="009B5451"/>
    <w:rsid w:val="009E5E29"/>
    <w:rsid w:val="009F2EAD"/>
    <w:rsid w:val="00A151A9"/>
    <w:rsid w:val="00A22EBE"/>
    <w:rsid w:val="00A26041"/>
    <w:rsid w:val="00A36007"/>
    <w:rsid w:val="00A6511C"/>
    <w:rsid w:val="00A76832"/>
    <w:rsid w:val="00A8732A"/>
    <w:rsid w:val="00A919AD"/>
    <w:rsid w:val="00AB2BF1"/>
    <w:rsid w:val="00AC4D9B"/>
    <w:rsid w:val="00AD307A"/>
    <w:rsid w:val="00AE55EC"/>
    <w:rsid w:val="00AF37AB"/>
    <w:rsid w:val="00AF5CBF"/>
    <w:rsid w:val="00B05465"/>
    <w:rsid w:val="00B0772F"/>
    <w:rsid w:val="00B220AF"/>
    <w:rsid w:val="00B228FC"/>
    <w:rsid w:val="00B2444A"/>
    <w:rsid w:val="00B27333"/>
    <w:rsid w:val="00B31756"/>
    <w:rsid w:val="00B46DF8"/>
    <w:rsid w:val="00B73E48"/>
    <w:rsid w:val="00B77DA0"/>
    <w:rsid w:val="00B86282"/>
    <w:rsid w:val="00B92FCB"/>
    <w:rsid w:val="00BA47A3"/>
    <w:rsid w:val="00BA762F"/>
    <w:rsid w:val="00BB23F5"/>
    <w:rsid w:val="00BC63C7"/>
    <w:rsid w:val="00BE7ED9"/>
    <w:rsid w:val="00C038AB"/>
    <w:rsid w:val="00C11644"/>
    <w:rsid w:val="00C373EE"/>
    <w:rsid w:val="00C40F10"/>
    <w:rsid w:val="00C40F20"/>
    <w:rsid w:val="00C64770"/>
    <w:rsid w:val="00C810DD"/>
    <w:rsid w:val="00C86CC3"/>
    <w:rsid w:val="00CA477D"/>
    <w:rsid w:val="00CA6161"/>
    <w:rsid w:val="00CB2678"/>
    <w:rsid w:val="00CC0FEE"/>
    <w:rsid w:val="00CC3A1E"/>
    <w:rsid w:val="00CD69FA"/>
    <w:rsid w:val="00CD6E89"/>
    <w:rsid w:val="00CE70E9"/>
    <w:rsid w:val="00CF28E8"/>
    <w:rsid w:val="00D02364"/>
    <w:rsid w:val="00D15053"/>
    <w:rsid w:val="00D222F1"/>
    <w:rsid w:val="00D234A1"/>
    <w:rsid w:val="00D2365E"/>
    <w:rsid w:val="00D31C19"/>
    <w:rsid w:val="00D731C1"/>
    <w:rsid w:val="00D7643C"/>
    <w:rsid w:val="00D82C56"/>
    <w:rsid w:val="00D83B8E"/>
    <w:rsid w:val="00D94F8B"/>
    <w:rsid w:val="00DA326A"/>
    <w:rsid w:val="00DC37C2"/>
    <w:rsid w:val="00DC421F"/>
    <w:rsid w:val="00DC42E3"/>
    <w:rsid w:val="00DD149D"/>
    <w:rsid w:val="00DD1912"/>
    <w:rsid w:val="00DD5F2C"/>
    <w:rsid w:val="00DD7C14"/>
    <w:rsid w:val="00DE121F"/>
    <w:rsid w:val="00DE2194"/>
    <w:rsid w:val="00DE4545"/>
    <w:rsid w:val="00E05A22"/>
    <w:rsid w:val="00E15392"/>
    <w:rsid w:val="00E2578F"/>
    <w:rsid w:val="00E3132D"/>
    <w:rsid w:val="00E422E4"/>
    <w:rsid w:val="00E810F2"/>
    <w:rsid w:val="00E84919"/>
    <w:rsid w:val="00E87716"/>
    <w:rsid w:val="00E93A11"/>
    <w:rsid w:val="00E96423"/>
    <w:rsid w:val="00EA41A0"/>
    <w:rsid w:val="00EA465E"/>
    <w:rsid w:val="00EB0C7A"/>
    <w:rsid w:val="00EC1471"/>
    <w:rsid w:val="00ED0731"/>
    <w:rsid w:val="00ED466F"/>
    <w:rsid w:val="00ED47D8"/>
    <w:rsid w:val="00EE2934"/>
    <w:rsid w:val="00EE7353"/>
    <w:rsid w:val="00F102E9"/>
    <w:rsid w:val="00F12CC9"/>
    <w:rsid w:val="00F2665A"/>
    <w:rsid w:val="00F347CF"/>
    <w:rsid w:val="00F34F36"/>
    <w:rsid w:val="00F44235"/>
    <w:rsid w:val="00F454D2"/>
    <w:rsid w:val="00F55785"/>
    <w:rsid w:val="00F62633"/>
    <w:rsid w:val="00F71EC1"/>
    <w:rsid w:val="00F77E2D"/>
    <w:rsid w:val="00F875AC"/>
    <w:rsid w:val="00FB2FD8"/>
    <w:rsid w:val="00FC431E"/>
    <w:rsid w:val="00FC492F"/>
    <w:rsid w:val="00FD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1207C"/>
  <w15:chartTrackingRefBased/>
  <w15:docId w15:val="{65277793-BA25-7947-891E-5EB82785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B349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1B349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B34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1B349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1B349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B349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B349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B3490"/>
    <w:rPr>
      <w:rFonts w:ascii="Cambria" w:eastAsia="Times New Roman" w:hAnsi="Cambria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F37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7AB"/>
  </w:style>
  <w:style w:type="paragraph" w:styleId="Footer">
    <w:name w:val="footer"/>
    <w:basedOn w:val="Normal"/>
    <w:link w:val="FooterChar"/>
    <w:uiPriority w:val="99"/>
    <w:unhideWhenUsed/>
    <w:rsid w:val="00AF37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7AB"/>
  </w:style>
  <w:style w:type="paragraph" w:customStyle="1" w:styleId="ColourfulListAccent11">
    <w:name w:val="Colourful List – Accent 11"/>
    <w:basedOn w:val="Normal"/>
    <w:uiPriority w:val="34"/>
    <w:qFormat/>
    <w:rsid w:val="0017336E"/>
    <w:pPr>
      <w:ind w:left="720"/>
      <w:contextualSpacing/>
    </w:pPr>
  </w:style>
  <w:style w:type="paragraph" w:customStyle="1" w:styleId="Normal1">
    <w:name w:val="Normal1"/>
    <w:rsid w:val="00A26041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A1E"/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C3A1E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19764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n">
    <w:name w:val="fn"/>
    <w:basedOn w:val="DefaultParagraphFont"/>
    <w:rsid w:val="005B4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7459">
          <w:marLeft w:val="446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1362">
          <w:marLeft w:val="446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5900">
          <w:marLeft w:val="446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231">
          <w:marLeft w:val="446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4534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5689">
          <w:marLeft w:val="446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8229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86173">
          <w:marLeft w:val="446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8A76F-C8FE-4A07-9B8E-D9F0EFA8A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IT018</dc:creator>
  <cp:keywords/>
  <cp:lastModifiedBy>Shivam Khandelwal</cp:lastModifiedBy>
  <cp:revision>28</cp:revision>
  <cp:lastPrinted>2021-12-22T18:11:00Z</cp:lastPrinted>
  <dcterms:created xsi:type="dcterms:W3CDTF">2021-12-22T19:28:00Z</dcterms:created>
  <dcterms:modified xsi:type="dcterms:W3CDTF">2022-12-06T05:45:00Z</dcterms:modified>
</cp:coreProperties>
</file>